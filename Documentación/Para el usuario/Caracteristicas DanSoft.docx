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69" w:rsidRPr="00F80B0C" w:rsidRDefault="00595DB1" w:rsidP="00F80B0C">
      <w:pPr>
        <w:pStyle w:val="Puesto"/>
        <w:rPr>
          <w:rFonts w:ascii="Corbel" w:hAnsi="Corbel"/>
          <w:noProof/>
          <w:color w:val="099BDD"/>
          <w:lang w:val="es-ES"/>
        </w:rPr>
      </w:pPr>
      <w:r>
        <w:rPr>
          <w:rFonts w:ascii="Corbel" w:hAnsi="Corbel"/>
          <w:noProof/>
          <w:color w:val="099BDD"/>
          <w:lang w:val="es-ES"/>
        </w:rPr>
        <w:t>dansoft</w:t>
      </w:r>
    </w:p>
    <w:p w:rsidR="00D529AB" w:rsidRPr="00C565CB" w:rsidRDefault="00C81ACD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características más importantes del sistema</w:t>
      </w:r>
    </w:p>
    <w:p w:rsidR="00C81ACD" w:rsidRDefault="00C81ACD" w:rsidP="006547C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Interfaz gráfica simple e intuitiva.</w:t>
      </w:r>
    </w:p>
    <w:p w:rsidR="00C81ACD" w:rsidRDefault="00C81ACD" w:rsidP="00C81ACD">
      <w:pPr>
        <w:pStyle w:val="Prrafodelista"/>
        <w:rPr>
          <w:lang w:val="es-AR"/>
        </w:rPr>
      </w:pPr>
    </w:p>
    <w:p w:rsidR="00CE1173" w:rsidRDefault="005A7C67" w:rsidP="006547C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Gestión de alumnado (hasta 2</w:t>
      </w:r>
      <w:r w:rsidR="006547C3">
        <w:rPr>
          <w:lang w:val="es-AR"/>
        </w:rPr>
        <w:t>0 alumnos bajo el plan gratuito o ilimitado en versión paga).</w:t>
      </w:r>
    </w:p>
    <w:p w:rsidR="003A29AA" w:rsidRDefault="003A29AA" w:rsidP="003A29AA">
      <w:pPr>
        <w:pStyle w:val="Prrafodelista"/>
        <w:rPr>
          <w:lang w:val="es-AR"/>
        </w:rPr>
      </w:pPr>
    </w:p>
    <w:p w:rsidR="006547C3" w:rsidRDefault="006547C3" w:rsidP="006547C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Permite cargar múltiples datos por cada ficha de alumno. Si se intenta dar de alta a otro alumno con el mismo DNI y/o nombre y apellido iguales, el sistema te advertirá. Permite la actualización de datos de </w:t>
      </w:r>
      <w:r w:rsidR="00A368BF">
        <w:rPr>
          <w:lang w:val="es-AR"/>
        </w:rPr>
        <w:t>un alumno y su borrado</w:t>
      </w:r>
      <w:r>
        <w:rPr>
          <w:lang w:val="es-AR"/>
        </w:rPr>
        <w:t>.</w:t>
      </w:r>
    </w:p>
    <w:p w:rsidR="003A29AA" w:rsidRDefault="003A29AA" w:rsidP="003A29AA">
      <w:pPr>
        <w:pStyle w:val="Prrafodelista"/>
        <w:rPr>
          <w:lang w:val="es-AR"/>
        </w:rPr>
      </w:pPr>
    </w:p>
    <w:p w:rsidR="003A29AA" w:rsidRPr="003A29AA" w:rsidRDefault="006547C3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puede cargar también una foto de perfil para el alumno. Incluso se puede usar una </w:t>
      </w:r>
      <w:proofErr w:type="spellStart"/>
      <w:r>
        <w:rPr>
          <w:lang w:val="es-AR"/>
        </w:rPr>
        <w:t>WebCam</w:t>
      </w:r>
      <w:proofErr w:type="spellEnd"/>
      <w:r>
        <w:rPr>
          <w:lang w:val="es-AR"/>
        </w:rPr>
        <w:t xml:space="preserve"> desde el programa para capturar la foto. El sistema </w:t>
      </w:r>
      <w:r w:rsidR="003A29AA">
        <w:rPr>
          <w:lang w:val="es-AR"/>
        </w:rPr>
        <w:t xml:space="preserve">adaptará </w:t>
      </w:r>
      <w:r w:rsidR="005A7C67">
        <w:rPr>
          <w:lang w:val="es-AR"/>
        </w:rPr>
        <w:t xml:space="preserve">automáticamente </w:t>
      </w:r>
      <w:r w:rsidR="003A29AA">
        <w:rPr>
          <w:lang w:val="es-AR"/>
        </w:rPr>
        <w:t>la imagen</w:t>
      </w:r>
      <w:r w:rsidR="005A7C67">
        <w:rPr>
          <w:lang w:val="es-AR"/>
        </w:rPr>
        <w:t xml:space="preserve"> cargada</w:t>
      </w:r>
      <w:r w:rsidR="003A29AA">
        <w:rPr>
          <w:lang w:val="es-AR"/>
        </w:rPr>
        <w:t xml:space="preserve"> para lograr un menor consumo de memoria.</w:t>
      </w:r>
    </w:p>
    <w:p w:rsidR="003A29AA" w:rsidRDefault="003A29AA" w:rsidP="003A29AA">
      <w:pPr>
        <w:pStyle w:val="Prrafodelista"/>
        <w:rPr>
          <w:lang w:val="es-AR"/>
        </w:rPr>
      </w:pPr>
    </w:p>
    <w:p w:rsidR="006547C3" w:rsidRDefault="006547C3" w:rsidP="006547C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 pueden comprar abonos libres (los cuales permite al alumno tomar ilimitadas clases en un período de tiempo determinado por el usuario).</w:t>
      </w:r>
    </w:p>
    <w:p w:rsidR="003A29AA" w:rsidRDefault="003A29AA" w:rsidP="003A29AA">
      <w:pPr>
        <w:pStyle w:val="Prrafodelista"/>
        <w:rPr>
          <w:lang w:val="es-AR"/>
        </w:rPr>
      </w:pPr>
    </w:p>
    <w:p w:rsidR="006547C3" w:rsidRDefault="006547C3" w:rsidP="006547C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 pueden comprar abonos de la cantidad de clases que el usuario quiera. En forma rápida, se dispondrá de abonos de 4, 8, 12 o 16 clases.</w:t>
      </w:r>
    </w:p>
    <w:p w:rsidR="003A29AA" w:rsidRDefault="003A29AA" w:rsidP="003A29AA">
      <w:pPr>
        <w:pStyle w:val="Prrafodelista"/>
        <w:rPr>
          <w:lang w:val="es-AR"/>
        </w:rPr>
      </w:pPr>
    </w:p>
    <w:p w:rsidR="006547C3" w:rsidRDefault="003A29AA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Todos los abonos tienen una fecha de vigencia y otra de vencimiento. En forma predeterminada, la duración de un abono será de 30 días, aunque es posible alterarla al momento de la compra del mismo.</w:t>
      </w:r>
    </w:p>
    <w:p w:rsidR="003A29AA" w:rsidRDefault="003A29AA" w:rsidP="003A29AA">
      <w:pPr>
        <w:pStyle w:val="Prrafodelista"/>
        <w:rPr>
          <w:lang w:val="es-AR"/>
        </w:rPr>
      </w:pPr>
    </w:p>
    <w:p w:rsidR="003A29AA" w:rsidRDefault="003A29AA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Un alumno puede tener más de un abono.</w:t>
      </w:r>
    </w:p>
    <w:p w:rsidR="003A29AA" w:rsidRDefault="003A29AA" w:rsidP="003A29AA">
      <w:pPr>
        <w:pStyle w:val="Prrafodelista"/>
        <w:rPr>
          <w:lang w:val="es-AR"/>
        </w:rPr>
      </w:pPr>
    </w:p>
    <w:p w:rsidR="003A29AA" w:rsidRDefault="003A29AA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Gestión de actividades y clases. Se pueden registrar las actividades y clases que se realizan en </w:t>
      </w:r>
      <w:r w:rsidR="002D755C">
        <w:rPr>
          <w:lang w:val="es-AR"/>
        </w:rPr>
        <w:t>t</w:t>
      </w:r>
      <w:r>
        <w:rPr>
          <w:lang w:val="es-AR"/>
        </w:rPr>
        <w:t xml:space="preserve">u estudio/escuela. Cada actividad puede tener una o más clases asociadas. Ejemplo: La actividad </w:t>
      </w:r>
      <w:r w:rsidR="003A00DB">
        <w:rPr>
          <w:lang w:val="es-AR"/>
        </w:rPr>
        <w:t>“</w:t>
      </w:r>
      <w:r>
        <w:rPr>
          <w:lang w:val="es-AR"/>
        </w:rPr>
        <w:t>Ballet</w:t>
      </w:r>
      <w:r w:rsidR="003A00DB">
        <w:rPr>
          <w:lang w:val="es-AR"/>
        </w:rPr>
        <w:t>”</w:t>
      </w:r>
      <w:r>
        <w:rPr>
          <w:lang w:val="es-AR"/>
        </w:rPr>
        <w:t xml:space="preserve"> puede tener dos clases. Una de </w:t>
      </w:r>
      <w:r w:rsidR="003A00DB">
        <w:rPr>
          <w:lang w:val="es-AR"/>
        </w:rPr>
        <w:t>“P</w:t>
      </w:r>
      <w:r>
        <w:rPr>
          <w:lang w:val="es-AR"/>
        </w:rPr>
        <w:t>rincipiantes</w:t>
      </w:r>
      <w:r w:rsidR="003A00DB">
        <w:rPr>
          <w:lang w:val="es-AR"/>
        </w:rPr>
        <w:t>”</w:t>
      </w:r>
      <w:r>
        <w:rPr>
          <w:lang w:val="es-AR"/>
        </w:rPr>
        <w:t xml:space="preserve"> y otra de </w:t>
      </w:r>
      <w:r w:rsidR="003A00DB">
        <w:rPr>
          <w:lang w:val="es-AR"/>
        </w:rPr>
        <w:t>“Intermedios”. La actividad “Jazz” puede tener una clase de “Profe Julieta” y otra de “Profe Romina”.</w:t>
      </w:r>
    </w:p>
    <w:p w:rsidR="003A29AA" w:rsidRPr="003A29AA" w:rsidRDefault="003A29AA" w:rsidP="003A29AA">
      <w:pPr>
        <w:pStyle w:val="Prrafodelista"/>
        <w:rPr>
          <w:lang w:val="es-AR"/>
        </w:rPr>
      </w:pPr>
    </w:p>
    <w:p w:rsidR="003A29AA" w:rsidRDefault="003A29AA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Al momento de dar el presente a un alumno, se registrará la clase a la que está</w:t>
      </w:r>
      <w:r w:rsidR="00FD4CB8">
        <w:rPr>
          <w:lang w:val="es-AR"/>
        </w:rPr>
        <w:t xml:space="preserve"> asistiendo, por ejemplo, que el alumno asistió a la clase de principiantes de la actividad ballet.</w:t>
      </w:r>
      <w:r>
        <w:rPr>
          <w:lang w:val="es-AR"/>
        </w:rPr>
        <w:t xml:space="preserve"> </w:t>
      </w:r>
      <w:r w:rsidR="00A368BF">
        <w:rPr>
          <w:lang w:val="es-AR"/>
        </w:rPr>
        <w:t>Además</w:t>
      </w:r>
      <w:r w:rsidR="002D755C">
        <w:rPr>
          <w:lang w:val="es-AR"/>
        </w:rPr>
        <w:t>, se debitará una clase del</w:t>
      </w:r>
      <w:r w:rsidR="00A368BF">
        <w:rPr>
          <w:lang w:val="es-AR"/>
        </w:rPr>
        <w:t xml:space="preserve"> abono</w:t>
      </w:r>
      <w:r w:rsidR="002D755C">
        <w:rPr>
          <w:lang w:val="es-AR"/>
        </w:rPr>
        <w:t xml:space="preserve"> del alumno</w:t>
      </w:r>
      <w:r w:rsidR="002443DA">
        <w:rPr>
          <w:lang w:val="es-AR"/>
        </w:rPr>
        <w:t xml:space="preserve"> (siempre y cuando no sea un abono libre).</w:t>
      </w:r>
    </w:p>
    <w:p w:rsidR="003A29AA" w:rsidRPr="003A29AA" w:rsidRDefault="003A29AA" w:rsidP="003A29AA">
      <w:pPr>
        <w:pStyle w:val="Prrafodelista"/>
        <w:rPr>
          <w:lang w:val="es-AR"/>
        </w:rPr>
      </w:pPr>
    </w:p>
    <w:p w:rsidR="002443DA" w:rsidRDefault="003A29AA" w:rsidP="002443D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Si el alumno no dispone de un abono, se le podrá dar el presente, aunque se registrará en sistema que tiene una deuda pendiente, de modo qu</w:t>
      </w:r>
      <w:r w:rsidR="00C46BD4">
        <w:rPr>
          <w:lang w:val="es-AR"/>
        </w:rPr>
        <w:t>e en la próxima compra de abono</w:t>
      </w:r>
      <w:r>
        <w:rPr>
          <w:lang w:val="es-AR"/>
        </w:rPr>
        <w:t xml:space="preserve"> la deuda se pueda saldar.</w:t>
      </w:r>
    </w:p>
    <w:p w:rsidR="002443DA" w:rsidRPr="002443DA" w:rsidRDefault="002443DA" w:rsidP="002443DA">
      <w:pPr>
        <w:pStyle w:val="Prrafodelista"/>
        <w:rPr>
          <w:lang w:val="es-AR"/>
        </w:rPr>
      </w:pPr>
    </w:p>
    <w:p w:rsidR="00A368BF" w:rsidRPr="002443DA" w:rsidRDefault="00A368BF" w:rsidP="002443DA">
      <w:pPr>
        <w:pStyle w:val="Prrafodelista"/>
        <w:numPr>
          <w:ilvl w:val="0"/>
          <w:numId w:val="8"/>
        </w:numPr>
        <w:rPr>
          <w:lang w:val="es-AR"/>
        </w:rPr>
      </w:pPr>
      <w:r w:rsidRPr="002443DA">
        <w:rPr>
          <w:lang w:val="es-AR"/>
        </w:rPr>
        <w:t xml:space="preserve">Se pueden consultar los presentes en un período de fechas de: un alumno en particular, todos los alumnos o una clase. Adicionalmente, se pueden consultar los presentes asociados a un </w:t>
      </w:r>
      <w:r w:rsidRPr="002443DA">
        <w:rPr>
          <w:lang w:val="es-AR"/>
        </w:rPr>
        <w:lastRenderedPageBreak/>
        <w:t>abono vigente.</w:t>
      </w:r>
      <w:r w:rsidR="004F6DA7">
        <w:rPr>
          <w:lang w:val="es-AR"/>
        </w:rPr>
        <w:t xml:space="preserve"> Siempre se mostrará toda la información disponible respecto a cada presente mostrado.</w:t>
      </w:r>
    </w:p>
    <w:p w:rsidR="009274FC" w:rsidRPr="009274FC" w:rsidRDefault="009274FC" w:rsidP="009274FC">
      <w:pPr>
        <w:pStyle w:val="Prrafodelista"/>
        <w:rPr>
          <w:lang w:val="es-AR"/>
        </w:rPr>
      </w:pPr>
    </w:p>
    <w:p w:rsidR="009274FC" w:rsidRDefault="009274FC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Previo al momento de registrar un presente al alumno o de comprar un abono, se informará el estado de la cuenta del alumno (si hay deudas o no). Además, a modo informativo, se indicarán cuándo fueron las últimas tres asistencias del alumno en cuestión y toda la información respecto a ellas (ejemplo: fecha y hora, clase y actividad,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).</w:t>
      </w:r>
    </w:p>
    <w:p w:rsidR="00A368BF" w:rsidRPr="00A368BF" w:rsidRDefault="00A368BF" w:rsidP="00A368BF">
      <w:pPr>
        <w:pStyle w:val="Prrafodelista"/>
        <w:rPr>
          <w:lang w:val="es-AR"/>
        </w:rPr>
      </w:pPr>
    </w:p>
    <w:p w:rsidR="00A368BF" w:rsidRDefault="00A368BF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 pueden consultar estadísticas básicas para determinar el rendimiento de las clases.</w:t>
      </w:r>
    </w:p>
    <w:p w:rsidR="00A368BF" w:rsidRPr="00A368BF" w:rsidRDefault="00A368BF" w:rsidP="00A368BF">
      <w:pPr>
        <w:pStyle w:val="Prrafodelista"/>
        <w:rPr>
          <w:lang w:val="es-AR"/>
        </w:rPr>
      </w:pPr>
    </w:p>
    <w:p w:rsidR="00A368BF" w:rsidRDefault="00A368BF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 dispone de un gran calendario que, además de avisarte cuando son los cumpleaños de tus alumnos, funciona como agenda también.</w:t>
      </w:r>
    </w:p>
    <w:p w:rsidR="00A368BF" w:rsidRPr="00A368BF" w:rsidRDefault="00A368BF" w:rsidP="00A368BF">
      <w:pPr>
        <w:pStyle w:val="Prrafodelista"/>
        <w:rPr>
          <w:lang w:val="es-AR"/>
        </w:rPr>
      </w:pPr>
    </w:p>
    <w:p w:rsidR="00A368BF" w:rsidRDefault="002D755C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Entres o no al calendario, el sistema te avisará cuando se aproxima un cumpleaños de tu alumno. No hay manera que se te pase, ya que incluso, al estar dándole el presente al alumno, vas a ver una leyenda por encima de su foto de perfil alertándote.</w:t>
      </w:r>
    </w:p>
    <w:p w:rsidR="00D55756" w:rsidRPr="00D55756" w:rsidRDefault="00D55756" w:rsidP="00D55756">
      <w:pPr>
        <w:pStyle w:val="Prrafodelista"/>
        <w:rPr>
          <w:lang w:val="es-AR"/>
        </w:rPr>
      </w:pPr>
    </w:p>
    <w:p w:rsidR="00D55756" w:rsidRDefault="00D55756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sistema incorpora un panel de pestañas. Su funcionamiento es exactamente el mismo que en un navegador web.</w:t>
      </w:r>
    </w:p>
    <w:p w:rsidR="002D755C" w:rsidRPr="002D755C" w:rsidRDefault="002D755C" w:rsidP="002D755C">
      <w:pPr>
        <w:pStyle w:val="Prrafodelista"/>
        <w:rPr>
          <w:lang w:val="es-AR"/>
        </w:rPr>
      </w:pPr>
    </w:p>
    <w:p w:rsidR="002D755C" w:rsidRDefault="00700ACE" w:rsidP="003A29A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La base de datos del sistema es un SQLite3</w:t>
      </w:r>
      <w:r w:rsidR="00534A01">
        <w:rPr>
          <w:lang w:val="es-AR"/>
        </w:rPr>
        <w:t>. Es súper portable y</w:t>
      </w:r>
      <w:r>
        <w:rPr>
          <w:lang w:val="es-AR"/>
        </w:rPr>
        <w:t xml:space="preserve"> se crea automáticamente en el mismo directorio del programa, la primera vez que lo ejecutes.</w:t>
      </w:r>
    </w:p>
    <w:p w:rsidR="00700ACE" w:rsidRPr="00700ACE" w:rsidRDefault="00700ACE" w:rsidP="00700ACE">
      <w:pPr>
        <w:pStyle w:val="Prrafodelista"/>
        <w:rPr>
          <w:lang w:val="es-AR"/>
        </w:rPr>
      </w:pPr>
    </w:p>
    <w:p w:rsidR="00700ACE" w:rsidRDefault="00700ACE" w:rsidP="00700AC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No hay manera de acceder a la base de datos desde dos computadoras o más al mismo tiempo. Sin embargo, una vez finalizada la jornada laboral, la base de datos se la puede trasladar en un pendrive, o incluso enviarla por mail y usarla desde otra PC.</w:t>
      </w:r>
    </w:p>
    <w:p w:rsidR="00700ACE" w:rsidRPr="00700ACE" w:rsidRDefault="00700ACE" w:rsidP="00700ACE">
      <w:pPr>
        <w:pStyle w:val="Prrafodelista"/>
        <w:rPr>
          <w:lang w:val="es-AR"/>
        </w:rPr>
      </w:pPr>
    </w:p>
    <w:p w:rsidR="00700ACE" w:rsidRDefault="00700ACE" w:rsidP="00700AC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Para que te des una idea, tu base de datos pesará aproximadamente tan solo 2.5mb cuando hayas llegado a los 100 alumnos registrados y con foto cada uno de ellos. En un pendrive de 4gb podrían entrar más de </w:t>
      </w:r>
      <w:r w:rsidR="00481799">
        <w:rPr>
          <w:lang w:val="es-AR"/>
        </w:rPr>
        <w:t>mil quinientas</w:t>
      </w:r>
      <w:r>
        <w:rPr>
          <w:lang w:val="es-AR"/>
        </w:rPr>
        <w:t xml:space="preserve"> bases de datos como la mencionada.</w:t>
      </w:r>
    </w:p>
    <w:p w:rsidR="00D55756" w:rsidRPr="00D55756" w:rsidRDefault="00D55756" w:rsidP="00D55756">
      <w:pPr>
        <w:pStyle w:val="Prrafodelista"/>
        <w:rPr>
          <w:lang w:val="es-AR"/>
        </w:rPr>
      </w:pPr>
    </w:p>
    <w:p w:rsidR="00D55756" w:rsidRDefault="00D55756" w:rsidP="00700AC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El programa cliente no requiere instalación. En cuanto lo descargues, ya lo </w:t>
      </w: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usar. Ocupa apenas 160mb (0.16gb) de espacio en rígido. En cuanto al consumo de memoria RAM, utilizando el programa al máximo y exageradamente (teniendo abiertas alrededor de 15 pestañas al mismo tiempo), puede trepar a poco más de 200mb pero en condiciones normales estará por debajo de los 100mb.</w:t>
      </w:r>
    </w:p>
    <w:p w:rsidR="006E1C69" w:rsidRPr="006E1C69" w:rsidRDefault="006E1C69" w:rsidP="006E1C69">
      <w:pPr>
        <w:pStyle w:val="Prrafodelista"/>
        <w:rPr>
          <w:lang w:val="es-AR"/>
        </w:rPr>
      </w:pPr>
    </w:p>
    <w:p w:rsidR="00CA13E8" w:rsidRPr="00C565CB" w:rsidRDefault="00CA13E8" w:rsidP="00CA13E8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MÁS información</w:t>
      </w:r>
    </w:p>
    <w:p w:rsidR="009362E5" w:rsidRDefault="009362E5" w:rsidP="009362E5">
      <w:pPr>
        <w:ind w:firstLine="720"/>
        <w:rPr>
          <w:lang w:val="es-AR"/>
        </w:rPr>
      </w:pPr>
      <w:r w:rsidRPr="00DD541B">
        <w:rPr>
          <w:lang w:val="es-AR"/>
        </w:rPr>
        <w:t xml:space="preserve">Blog: </w:t>
      </w:r>
      <w:hyperlink r:id="rId9" w:history="1">
        <w:r>
          <w:rPr>
            <w:rStyle w:val="Hipervnculo"/>
            <w:lang w:val="es-AR"/>
          </w:rPr>
          <w:t>www.GestorIslasMalvinas.blogspot.com</w:t>
        </w:r>
      </w:hyperlink>
    </w:p>
    <w:p w:rsidR="009362E5" w:rsidRPr="00DD541B" w:rsidRDefault="009362E5" w:rsidP="009362E5">
      <w:pPr>
        <w:ind w:firstLine="720"/>
      </w:pPr>
      <w:r w:rsidRPr="00DD541B">
        <w:t xml:space="preserve">Mail: </w:t>
      </w:r>
      <w:hyperlink r:id="rId10" w:history="1">
        <w:r w:rsidRPr="00DD541B">
          <w:rPr>
            <w:rStyle w:val="Hipervnculo"/>
          </w:rPr>
          <w:t>GestorIslasMalvinas@gmail.com</w:t>
        </w:r>
      </w:hyperlink>
    </w:p>
    <w:p w:rsidR="00C81ACD" w:rsidRPr="00AD73AD" w:rsidRDefault="00AD73AD" w:rsidP="00AD73AD">
      <w:pPr>
        <w:ind w:left="720"/>
        <w:rPr>
          <w:lang w:val="es-MX"/>
        </w:rPr>
      </w:pPr>
      <w:bookmarkStart w:id="0" w:name="_GoBack"/>
      <w:bookmarkEnd w:id="0"/>
      <w:r>
        <w:rPr>
          <w:lang w:val="es-MX"/>
        </w:rPr>
        <w:t>Javier Vescio.</w:t>
      </w:r>
    </w:p>
    <w:sectPr w:rsidR="00C81ACD" w:rsidRPr="00AD73AD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7F" w:rsidRDefault="00435D7F">
      <w:pPr>
        <w:spacing w:after="0" w:line="240" w:lineRule="auto"/>
      </w:pPr>
      <w:r>
        <w:separator/>
      </w:r>
    </w:p>
  </w:endnote>
  <w:endnote w:type="continuationSeparator" w:id="0">
    <w:p w:rsidR="00435D7F" w:rsidRDefault="0043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7F" w:rsidRDefault="00435D7F">
      <w:pPr>
        <w:spacing w:after="0" w:line="240" w:lineRule="auto"/>
      </w:pPr>
      <w:r>
        <w:separator/>
      </w:r>
    </w:p>
  </w:footnote>
  <w:footnote w:type="continuationSeparator" w:id="0">
    <w:p w:rsidR="00435D7F" w:rsidRDefault="0043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0" w:rsidRDefault="00923614" w:rsidP="008F10BE">
    <w:pPr>
      <w:pStyle w:val="Encabezado"/>
      <w:ind w:left="2781" w:firstLine="4419"/>
    </w:pPr>
    <w:proofErr w:type="spellStart"/>
    <w:r>
      <w:t>Septiembre</w:t>
    </w:r>
    <w:proofErr w:type="spellEnd"/>
    <w:r w:rsidR="008F10BE">
      <w:t xml:space="preserve"> 2016</w:t>
    </w:r>
  </w:p>
  <w:p w:rsidR="003E2840" w:rsidRDefault="003E2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4F07"/>
    <w:multiLevelType w:val="hybridMultilevel"/>
    <w:tmpl w:val="1E2CBD22"/>
    <w:lvl w:ilvl="0" w:tplc="655A89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630E"/>
    <w:multiLevelType w:val="hybridMultilevel"/>
    <w:tmpl w:val="A150E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327F"/>
    <w:multiLevelType w:val="hybridMultilevel"/>
    <w:tmpl w:val="54CC66F8"/>
    <w:lvl w:ilvl="0" w:tplc="03588914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84CF5"/>
    <w:multiLevelType w:val="multilevel"/>
    <w:tmpl w:val="0E2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A66201"/>
    <w:multiLevelType w:val="hybridMultilevel"/>
    <w:tmpl w:val="8438DC38"/>
    <w:lvl w:ilvl="0" w:tplc="655A89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04"/>
    <w:rsid w:val="00006BA6"/>
    <w:rsid w:val="0008617C"/>
    <w:rsid w:val="000B7BA2"/>
    <w:rsid w:val="000D7297"/>
    <w:rsid w:val="000F2FF0"/>
    <w:rsid w:val="00157C82"/>
    <w:rsid w:val="00181316"/>
    <w:rsid w:val="001A64D4"/>
    <w:rsid w:val="001B32CE"/>
    <w:rsid w:val="001C2147"/>
    <w:rsid w:val="001D261F"/>
    <w:rsid w:val="001E6F56"/>
    <w:rsid w:val="00216472"/>
    <w:rsid w:val="002358F5"/>
    <w:rsid w:val="002443DA"/>
    <w:rsid w:val="00293DB9"/>
    <w:rsid w:val="00296BB1"/>
    <w:rsid w:val="002D755C"/>
    <w:rsid w:val="002F2112"/>
    <w:rsid w:val="003351F2"/>
    <w:rsid w:val="00337D8C"/>
    <w:rsid w:val="00393386"/>
    <w:rsid w:val="003A00DB"/>
    <w:rsid w:val="003A29AA"/>
    <w:rsid w:val="003D74AD"/>
    <w:rsid w:val="003E2840"/>
    <w:rsid w:val="00432EAE"/>
    <w:rsid w:val="00435D7F"/>
    <w:rsid w:val="00452019"/>
    <w:rsid w:val="00473174"/>
    <w:rsid w:val="00481799"/>
    <w:rsid w:val="00494967"/>
    <w:rsid w:val="004B2D9D"/>
    <w:rsid w:val="004C58AB"/>
    <w:rsid w:val="004E40FD"/>
    <w:rsid w:val="004F6DA7"/>
    <w:rsid w:val="00513F6A"/>
    <w:rsid w:val="00534A01"/>
    <w:rsid w:val="00561AED"/>
    <w:rsid w:val="00595DB1"/>
    <w:rsid w:val="005A7C67"/>
    <w:rsid w:val="005E4AD8"/>
    <w:rsid w:val="005F054A"/>
    <w:rsid w:val="00604FA4"/>
    <w:rsid w:val="00646783"/>
    <w:rsid w:val="006547C3"/>
    <w:rsid w:val="00665EF1"/>
    <w:rsid w:val="00673E42"/>
    <w:rsid w:val="006762B3"/>
    <w:rsid w:val="00687A93"/>
    <w:rsid w:val="006E1C69"/>
    <w:rsid w:val="006E74A8"/>
    <w:rsid w:val="00700ACE"/>
    <w:rsid w:val="007116D0"/>
    <w:rsid w:val="007501E9"/>
    <w:rsid w:val="00796C06"/>
    <w:rsid w:val="007A1366"/>
    <w:rsid w:val="007C0CF1"/>
    <w:rsid w:val="007D7AF0"/>
    <w:rsid w:val="00804AC6"/>
    <w:rsid w:val="008136F9"/>
    <w:rsid w:val="00847655"/>
    <w:rsid w:val="008568E6"/>
    <w:rsid w:val="0085739B"/>
    <w:rsid w:val="00896704"/>
    <w:rsid w:val="008B7A99"/>
    <w:rsid w:val="008F10BE"/>
    <w:rsid w:val="00920574"/>
    <w:rsid w:val="00923614"/>
    <w:rsid w:val="009274FC"/>
    <w:rsid w:val="009362E5"/>
    <w:rsid w:val="00957FAC"/>
    <w:rsid w:val="0096202E"/>
    <w:rsid w:val="009A5C3C"/>
    <w:rsid w:val="009D4940"/>
    <w:rsid w:val="009D5FFD"/>
    <w:rsid w:val="009E3B9E"/>
    <w:rsid w:val="009E771C"/>
    <w:rsid w:val="00A368BF"/>
    <w:rsid w:val="00A97B35"/>
    <w:rsid w:val="00AB4A41"/>
    <w:rsid w:val="00AD73AD"/>
    <w:rsid w:val="00B14DE7"/>
    <w:rsid w:val="00B3581E"/>
    <w:rsid w:val="00B52DD9"/>
    <w:rsid w:val="00B722C4"/>
    <w:rsid w:val="00BA6F5D"/>
    <w:rsid w:val="00BB1DCD"/>
    <w:rsid w:val="00BB3FD6"/>
    <w:rsid w:val="00C027C8"/>
    <w:rsid w:val="00C1629F"/>
    <w:rsid w:val="00C165A2"/>
    <w:rsid w:val="00C46BD4"/>
    <w:rsid w:val="00C52662"/>
    <w:rsid w:val="00C565CB"/>
    <w:rsid w:val="00C605AA"/>
    <w:rsid w:val="00C81ACD"/>
    <w:rsid w:val="00C868A1"/>
    <w:rsid w:val="00CA13E8"/>
    <w:rsid w:val="00CD2F27"/>
    <w:rsid w:val="00CE1173"/>
    <w:rsid w:val="00D11284"/>
    <w:rsid w:val="00D17F9B"/>
    <w:rsid w:val="00D25790"/>
    <w:rsid w:val="00D529AB"/>
    <w:rsid w:val="00D55756"/>
    <w:rsid w:val="00DD541B"/>
    <w:rsid w:val="00DD6FA7"/>
    <w:rsid w:val="00E616B0"/>
    <w:rsid w:val="00E67A43"/>
    <w:rsid w:val="00ED6E22"/>
    <w:rsid w:val="00F01D59"/>
    <w:rsid w:val="00F13F15"/>
    <w:rsid w:val="00F76D77"/>
    <w:rsid w:val="00F76F8C"/>
    <w:rsid w:val="00F80B0C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427BD2A-BDE9-4B99-9D98-AD09925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284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840"/>
  </w:style>
  <w:style w:type="paragraph" w:styleId="Piedepgina">
    <w:name w:val="footer"/>
    <w:basedOn w:val="Normal"/>
    <w:link w:val="PiedepginaCar"/>
    <w:uiPriority w:val="99"/>
    <w:unhideWhenUsed/>
    <w:rsid w:val="003E284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840"/>
  </w:style>
  <w:style w:type="character" w:styleId="Hipervnculo">
    <w:name w:val="Hyperlink"/>
    <w:basedOn w:val="Fuentedeprrafopredeter"/>
    <w:uiPriority w:val="99"/>
    <w:unhideWhenUsed/>
    <w:rsid w:val="00C81ACD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estorIslasMalvinas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estorIslasMalvinas.blogsp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_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E8755-CE11-4AA8-BF05-24A3AA07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20</TotalTime>
  <Pages>2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Vescio</dc:creator>
  <cp:keywords/>
  <dc:description/>
  <cp:lastModifiedBy>Javier Vescio</cp:lastModifiedBy>
  <cp:revision>18</cp:revision>
  <dcterms:created xsi:type="dcterms:W3CDTF">2016-01-12T05:06:00Z</dcterms:created>
  <dcterms:modified xsi:type="dcterms:W3CDTF">2016-09-03T02:25:00Z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