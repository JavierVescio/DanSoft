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AB" w:rsidRPr="00C565CB" w:rsidRDefault="00F415FE">
      <w:pPr>
        <w:pStyle w:val="Puesto"/>
        <w:rPr>
          <w:noProof/>
          <w:lang w:val="es-ES"/>
        </w:rPr>
      </w:pPr>
      <w:r>
        <w:rPr>
          <w:rFonts w:ascii="Corbel" w:hAnsi="Corbel"/>
          <w:noProof/>
          <w:color w:val="099BDD"/>
          <w:lang w:val="es-ES"/>
        </w:rPr>
        <w:t>dan</w:t>
      </w:r>
      <w:r w:rsidR="005A7EFA">
        <w:rPr>
          <w:rFonts w:ascii="Corbel" w:hAnsi="Corbel"/>
          <w:noProof/>
          <w:color w:val="099BDD"/>
          <w:lang w:val="es-ES"/>
        </w:rPr>
        <w:t>soft</w:t>
      </w:r>
    </w:p>
    <w:p w:rsidR="00D529AB" w:rsidRPr="00C565CB" w:rsidRDefault="00502C64">
      <w:pPr>
        <w:pStyle w:val="Ttulo1"/>
        <w:rPr>
          <w:noProof/>
          <w:lang w:val="es-ES"/>
        </w:rPr>
      </w:pPr>
      <w:r>
        <w:rPr>
          <w:noProof/>
          <w:lang w:val="es-AR" w:eastAsia="es-AR"/>
        </w:rPr>
        <w:drawing>
          <wp:anchor distT="0" distB="0" distL="114300" distR="114300" simplePos="0" relativeHeight="251662336" behindDoc="0" locked="0" layoutInCell="1" allowOverlap="1" wp14:anchorId="4B0A5373" wp14:editId="66303DF7">
            <wp:simplePos x="0" y="0"/>
            <wp:positionH relativeFrom="margin">
              <wp:align>left</wp:align>
            </wp:positionH>
            <wp:positionV relativeFrom="paragraph">
              <wp:posOffset>23495</wp:posOffset>
            </wp:positionV>
            <wp:extent cx="809625" cy="809625"/>
            <wp:effectExtent l="0" t="0" r="9525" b="9525"/>
            <wp:wrapSquare wrapText="bothSides"/>
            <wp:docPr id="9" name="Imagen 9" descr="C:\Users\Javier\Desktop\DanzaSoftLog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Desktop\DanzaSoftLog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6704">
        <w:rPr>
          <w:rFonts w:ascii="Corbel" w:hAnsi="Corbel"/>
          <w:noProof/>
          <w:color w:val="FFFFFF"/>
          <w:lang w:val="es-ES"/>
        </w:rPr>
        <w:t>Puesta a punto</w:t>
      </w:r>
    </w:p>
    <w:p w:rsidR="00BB3FD6" w:rsidRDefault="00896704">
      <w:pPr>
        <w:rPr>
          <w:rFonts w:ascii="Corbel" w:hAnsi="Corbel"/>
          <w:noProof/>
          <w:lang w:val="es-ES"/>
        </w:rPr>
      </w:pPr>
      <w:r>
        <w:rPr>
          <w:rFonts w:ascii="Corbel" w:hAnsi="Corbel"/>
          <w:noProof/>
          <w:lang w:val="es-ES"/>
        </w:rPr>
        <w:t>Ante todo, muchas gracias por ser usuario</w:t>
      </w:r>
      <w:r w:rsidR="00F415FE">
        <w:rPr>
          <w:rFonts w:ascii="Corbel" w:hAnsi="Corbel"/>
          <w:noProof/>
          <w:lang w:val="es-ES"/>
        </w:rPr>
        <w:t xml:space="preserve"> de Dansoft</w:t>
      </w:r>
      <w:r>
        <w:rPr>
          <w:rFonts w:ascii="Corbel" w:hAnsi="Corbel"/>
          <w:noProof/>
          <w:lang w:val="es-ES"/>
        </w:rPr>
        <w:t xml:space="preserve">. En las siguientes líneas, compartiré con </w:t>
      </w:r>
      <w:r w:rsidR="00B722C4">
        <w:rPr>
          <w:rFonts w:ascii="Corbel" w:hAnsi="Corbel"/>
          <w:noProof/>
          <w:lang w:val="es-ES"/>
        </w:rPr>
        <w:t>vos</w:t>
      </w:r>
      <w:r>
        <w:rPr>
          <w:rFonts w:ascii="Corbel" w:hAnsi="Corbel"/>
          <w:noProof/>
          <w:lang w:val="es-ES"/>
        </w:rPr>
        <w:t xml:space="preserve"> una serie consejos y buenas prácticas</w:t>
      </w:r>
      <w:r w:rsidR="00B722C4">
        <w:rPr>
          <w:rFonts w:ascii="Corbel" w:hAnsi="Corbel"/>
          <w:noProof/>
          <w:lang w:val="es-ES"/>
        </w:rPr>
        <w:t>, que te</w:t>
      </w:r>
      <w:r>
        <w:rPr>
          <w:rFonts w:ascii="Corbel" w:hAnsi="Corbel"/>
          <w:noProof/>
          <w:lang w:val="es-ES"/>
        </w:rPr>
        <w:t xml:space="preserve"> ayudarán a sacar el máximo provecho de la aplicación</w:t>
      </w:r>
      <w:r w:rsidR="00B722C4">
        <w:rPr>
          <w:rFonts w:ascii="Corbel" w:hAnsi="Corbel"/>
          <w:noProof/>
          <w:lang w:val="es-ES"/>
        </w:rPr>
        <w:t xml:space="preserve"> en cualquiera de sus versiones</w:t>
      </w:r>
      <w:r>
        <w:rPr>
          <w:rFonts w:ascii="Corbel" w:hAnsi="Corbel"/>
          <w:noProof/>
          <w:lang w:val="es-ES"/>
        </w:rPr>
        <w:t>.</w:t>
      </w:r>
    </w:p>
    <w:p w:rsidR="00B722C4" w:rsidRPr="00B722C4" w:rsidRDefault="00BB3FD6" w:rsidP="00B722C4">
      <w:pPr>
        <w:pStyle w:val="Ttulo4"/>
      </w:pPr>
      <w:r>
        <w:t xml:space="preserve">lo </w:t>
      </w:r>
      <w:r w:rsidR="00B722C4">
        <w:t>fundamental</w:t>
      </w:r>
    </w:p>
    <w:p w:rsidR="00BB3FD6" w:rsidRPr="00847BBF" w:rsidRDefault="00BB3FD6" w:rsidP="00847BBF">
      <w:pPr>
        <w:pStyle w:val="Prrafodelista"/>
        <w:numPr>
          <w:ilvl w:val="0"/>
          <w:numId w:val="4"/>
        </w:numPr>
        <w:rPr>
          <w:lang w:val="es-AR"/>
        </w:rPr>
      </w:pPr>
      <w:r w:rsidRPr="00847BBF">
        <w:rPr>
          <w:lang w:val="es-AR"/>
        </w:rPr>
        <w:t>Estableceremos una ubicación segura del programa en nuestra computadora.</w:t>
      </w:r>
    </w:p>
    <w:p w:rsidR="00BB3FD6" w:rsidRDefault="00B722C4" w:rsidP="00BB3FD6">
      <w:pPr>
        <w:pStyle w:val="Prrafodelista"/>
        <w:numPr>
          <w:ilvl w:val="0"/>
          <w:numId w:val="4"/>
        </w:numPr>
        <w:rPr>
          <w:lang w:val="es-AR"/>
        </w:rPr>
      </w:pPr>
      <w:r>
        <w:rPr>
          <w:lang w:val="es-AR"/>
        </w:rPr>
        <w:t>Veremos l</w:t>
      </w:r>
      <w:r w:rsidR="00BB3FD6">
        <w:rPr>
          <w:lang w:val="es-AR"/>
        </w:rPr>
        <w:t>a importancia de tener correcta la fecha y hora del sistema.</w:t>
      </w:r>
    </w:p>
    <w:p w:rsidR="00B722C4" w:rsidRDefault="00B722C4" w:rsidP="00B722C4">
      <w:pPr>
        <w:pStyle w:val="Prrafodelista"/>
        <w:numPr>
          <w:ilvl w:val="0"/>
          <w:numId w:val="4"/>
        </w:numPr>
        <w:rPr>
          <w:lang w:val="es-AR"/>
        </w:rPr>
      </w:pPr>
      <w:r>
        <w:rPr>
          <w:lang w:val="es-AR"/>
        </w:rPr>
        <w:t xml:space="preserve">Repasaremos técnicas de </w:t>
      </w:r>
      <w:proofErr w:type="spellStart"/>
      <w:r>
        <w:rPr>
          <w:lang w:val="es-AR"/>
        </w:rPr>
        <w:t>BackUp</w:t>
      </w:r>
      <w:proofErr w:type="spellEnd"/>
      <w:r>
        <w:rPr>
          <w:lang w:val="es-AR"/>
        </w:rPr>
        <w:t xml:space="preserve"> para resguardar nuestra información.</w:t>
      </w:r>
    </w:p>
    <w:p w:rsidR="00452B67" w:rsidRPr="00452B67" w:rsidRDefault="00452B67" w:rsidP="00452B67">
      <w:pPr>
        <w:rPr>
          <w:b/>
          <w:color w:val="FF0000"/>
          <w:lang w:val="es-AR"/>
        </w:rPr>
      </w:pPr>
      <w:r w:rsidRPr="00452B67">
        <w:rPr>
          <w:b/>
          <w:color w:val="FF0000"/>
          <w:lang w:val="es-AR"/>
        </w:rPr>
        <w:t>IMPORTANTE:</w:t>
      </w:r>
    </w:p>
    <w:p w:rsidR="00452B67" w:rsidRPr="00537D90" w:rsidRDefault="00452B67" w:rsidP="00452B67">
      <w:pPr>
        <w:rPr>
          <w:b/>
          <w:lang w:val="es-AR"/>
        </w:rPr>
      </w:pPr>
      <w:r w:rsidRPr="00537D90">
        <w:rPr>
          <w:b/>
          <w:lang w:val="es-AR"/>
        </w:rPr>
        <w:t>Este programa gratuito es provisto "tal cual", sin garantía de ningún tipo expresa o implícita. No me haré bajo ninguna circunstancia responsable ante ninguna persona, por cualquier daño o perjuicio especial, fortuito, indirecto o d</w:t>
      </w:r>
      <w:bookmarkStart w:id="0" w:name="_GoBack"/>
      <w:bookmarkEnd w:id="0"/>
      <w:r w:rsidRPr="00537D90">
        <w:rPr>
          <w:b/>
          <w:lang w:val="es-AR"/>
        </w:rPr>
        <w:t xml:space="preserve">erivado, incluyendo de forma enunciativa y no limitativa, </w:t>
      </w:r>
      <w:r w:rsidR="00537D90" w:rsidRPr="00537D90">
        <w:rPr>
          <w:b/>
          <w:lang w:val="es-AR"/>
        </w:rPr>
        <w:t>la pérdida accidental de información</w:t>
      </w:r>
      <w:r w:rsidRPr="00537D90">
        <w:rPr>
          <w:b/>
          <w:lang w:val="es-AR"/>
        </w:rPr>
        <w:t>.</w:t>
      </w:r>
    </w:p>
    <w:p w:rsidR="00452B67" w:rsidRPr="00452B67" w:rsidRDefault="00452B67" w:rsidP="00452B67">
      <w:pPr>
        <w:rPr>
          <w:lang w:val="es-AR"/>
        </w:rPr>
      </w:pPr>
    </w:p>
    <w:p w:rsidR="00B722C4" w:rsidRDefault="006762B3" w:rsidP="00B722C4">
      <w:pPr>
        <w:pStyle w:val="Ttulo2"/>
        <w:rPr>
          <w:lang w:val="es-AR"/>
        </w:rPr>
      </w:pPr>
      <w:r>
        <w:rPr>
          <w:noProof/>
          <w:lang w:val="es-AR" w:eastAsia="es-AR"/>
        </w:rPr>
        <w:drawing>
          <wp:anchor distT="0" distB="0" distL="114300" distR="114300" simplePos="0" relativeHeight="251659264" behindDoc="0" locked="0" layoutInCell="1" allowOverlap="1">
            <wp:simplePos x="0" y="0"/>
            <wp:positionH relativeFrom="column">
              <wp:posOffset>0</wp:posOffset>
            </wp:positionH>
            <wp:positionV relativeFrom="paragraph">
              <wp:posOffset>40005</wp:posOffset>
            </wp:positionV>
            <wp:extent cx="609600" cy="6096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913355407.png"/>
                    <pic:cNvPicPr/>
                  </pic:nvPicPr>
                  <pic:blipFill>
                    <a:blip r:embed="rId10">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00B722C4">
        <w:rPr>
          <w:lang w:val="es-AR"/>
        </w:rPr>
        <w:t>¿dónde me conviene alojar el programa?</w:t>
      </w:r>
    </w:p>
    <w:p w:rsidR="00CD2F27" w:rsidRDefault="00C165A2" w:rsidP="00296BB1">
      <w:pPr>
        <w:rPr>
          <w:lang w:val="es-AR"/>
        </w:rPr>
      </w:pPr>
      <w:r>
        <w:rPr>
          <w:lang w:val="es-AR"/>
        </w:rPr>
        <w:t>Lo que vengo a suger</w:t>
      </w:r>
      <w:r w:rsidR="0008617C">
        <w:rPr>
          <w:lang w:val="es-AR"/>
        </w:rPr>
        <w:t>irte</w:t>
      </w:r>
      <w:r>
        <w:rPr>
          <w:lang w:val="es-AR"/>
        </w:rPr>
        <w:t xml:space="preserve"> es que en </w:t>
      </w:r>
      <w:r w:rsidR="00C868A1">
        <w:rPr>
          <w:lang w:val="es-AR"/>
        </w:rPr>
        <w:t xml:space="preserve">vez </w:t>
      </w:r>
      <w:r>
        <w:rPr>
          <w:lang w:val="es-AR"/>
        </w:rPr>
        <w:t xml:space="preserve">de </w:t>
      </w:r>
      <w:r w:rsidR="0008617C">
        <w:rPr>
          <w:lang w:val="es-AR"/>
        </w:rPr>
        <w:t xml:space="preserve">tener la carpeta del programa ubicada </w:t>
      </w:r>
      <w:r>
        <w:rPr>
          <w:lang w:val="es-AR"/>
        </w:rPr>
        <w:t>en “cualquier lugar”</w:t>
      </w:r>
      <w:r w:rsidR="001D261F">
        <w:rPr>
          <w:lang w:val="es-AR"/>
        </w:rPr>
        <w:t xml:space="preserve"> de tu compu</w:t>
      </w:r>
      <w:r w:rsidR="003351F2">
        <w:rPr>
          <w:lang w:val="es-AR"/>
        </w:rPr>
        <w:t>tadora</w:t>
      </w:r>
      <w:r>
        <w:rPr>
          <w:lang w:val="es-AR"/>
        </w:rPr>
        <w:t xml:space="preserve">, </w:t>
      </w:r>
      <w:r w:rsidR="0008617C">
        <w:rPr>
          <w:lang w:val="es-AR"/>
        </w:rPr>
        <w:t>la coloques dentro de</w:t>
      </w:r>
      <w:r>
        <w:rPr>
          <w:lang w:val="es-AR"/>
        </w:rPr>
        <w:t xml:space="preserve"> “Archivos de programa”</w:t>
      </w:r>
      <w:r w:rsidR="00C868A1">
        <w:rPr>
          <w:lang w:val="es-AR"/>
        </w:rPr>
        <w:t xml:space="preserve"> del disco local C</w:t>
      </w:r>
      <w:r w:rsidR="00CD2F27">
        <w:rPr>
          <w:lang w:val="es-AR"/>
        </w:rPr>
        <w:t xml:space="preserve"> (</w:t>
      </w:r>
      <w:r w:rsidR="00DD6FA7">
        <w:rPr>
          <w:lang w:val="es-AR"/>
        </w:rPr>
        <w:t xml:space="preserve">aclaración: </w:t>
      </w:r>
      <w:proofErr w:type="spellStart"/>
      <w:r w:rsidR="00CD2F27">
        <w:rPr>
          <w:lang w:val="es-AR"/>
        </w:rPr>
        <w:t>podés</w:t>
      </w:r>
      <w:proofErr w:type="spellEnd"/>
      <w:r w:rsidR="00CD2F27">
        <w:rPr>
          <w:lang w:val="es-AR"/>
        </w:rPr>
        <w:t xml:space="preserve"> encontrar la misma carpeta como “Archivos de programa</w:t>
      </w:r>
      <w:r w:rsidR="00C868A1">
        <w:rPr>
          <w:lang w:val="es-AR"/>
        </w:rPr>
        <w:t xml:space="preserve"> </w:t>
      </w:r>
      <w:r w:rsidR="00CD2F27">
        <w:rPr>
          <w:lang w:val="es-AR"/>
        </w:rPr>
        <w:t>(x86)” si tu sistema operativo es de 64</w:t>
      </w:r>
      <w:r w:rsidR="00C868A1">
        <w:rPr>
          <w:lang w:val="es-AR"/>
        </w:rPr>
        <w:t xml:space="preserve"> </w:t>
      </w:r>
      <w:r w:rsidR="00CD2F27">
        <w:rPr>
          <w:lang w:val="es-AR"/>
        </w:rPr>
        <w:t xml:space="preserve">bits). </w:t>
      </w:r>
    </w:p>
    <w:p w:rsidR="00296BB1" w:rsidRDefault="00CD2F27" w:rsidP="00296BB1">
      <w:pPr>
        <w:rPr>
          <w:lang w:val="es-AR"/>
        </w:rPr>
      </w:pPr>
      <w:r>
        <w:rPr>
          <w:lang w:val="es-AR"/>
        </w:rPr>
        <w:t xml:space="preserve">Para acceder allí, seguí esta ruta: </w:t>
      </w:r>
      <w:r w:rsidR="00C165A2">
        <w:rPr>
          <w:lang w:val="es-AR"/>
        </w:rPr>
        <w:t>Equipo -&gt; C -&gt; Archivos de programa</w:t>
      </w:r>
      <w:r>
        <w:rPr>
          <w:lang w:val="es-AR"/>
        </w:rPr>
        <w:t>.</w:t>
      </w:r>
      <w:r w:rsidR="007A1366">
        <w:rPr>
          <w:lang w:val="es-AR"/>
        </w:rPr>
        <w:t xml:space="preserve"> Si no </w:t>
      </w:r>
      <w:proofErr w:type="spellStart"/>
      <w:r w:rsidR="007A1366">
        <w:rPr>
          <w:lang w:val="es-AR"/>
        </w:rPr>
        <w:t>tenés</w:t>
      </w:r>
      <w:proofErr w:type="spellEnd"/>
      <w:r w:rsidR="007A1366">
        <w:rPr>
          <w:lang w:val="es-AR"/>
        </w:rPr>
        <w:t xml:space="preserve"> muy en claro cómo hacer el cambio de directorio, por favor, </w:t>
      </w:r>
      <w:proofErr w:type="spellStart"/>
      <w:r w:rsidR="007A1366">
        <w:rPr>
          <w:lang w:val="es-AR"/>
        </w:rPr>
        <w:t>leé</w:t>
      </w:r>
      <w:proofErr w:type="spellEnd"/>
      <w:r w:rsidR="007A1366">
        <w:rPr>
          <w:lang w:val="es-AR"/>
        </w:rPr>
        <w:t xml:space="preserve"> el siguiente ejemplo.</w:t>
      </w:r>
    </w:p>
    <w:p w:rsidR="00D17F9B" w:rsidRDefault="00D17F9B" w:rsidP="00296BB1">
      <w:pPr>
        <w:rPr>
          <w:lang w:val="es-AR"/>
        </w:rPr>
      </w:pPr>
      <w:r>
        <w:rPr>
          <w:lang w:val="es-AR"/>
        </w:rPr>
        <w:t>Ejemplo:</w:t>
      </w:r>
    </w:p>
    <w:p w:rsidR="00D17F9B" w:rsidRDefault="00D17F9B" w:rsidP="00D17F9B">
      <w:pPr>
        <w:ind w:left="720"/>
        <w:rPr>
          <w:i/>
          <w:lang w:val="es-AR"/>
        </w:rPr>
      </w:pPr>
      <w:r>
        <w:rPr>
          <w:i/>
          <w:lang w:val="es-AR"/>
        </w:rPr>
        <w:t>S</w:t>
      </w:r>
      <w:r w:rsidR="00F76F8C">
        <w:rPr>
          <w:i/>
          <w:lang w:val="es-AR"/>
        </w:rPr>
        <w:t>i tuvieras la carpeta del programa alojada</w:t>
      </w:r>
      <w:r w:rsidR="00296BB1" w:rsidRPr="00296BB1">
        <w:rPr>
          <w:i/>
          <w:lang w:val="es-AR"/>
        </w:rPr>
        <w:t xml:space="preserve"> en tu escritorio, deberías hacer clic en </w:t>
      </w:r>
      <w:r w:rsidR="00F76F8C">
        <w:rPr>
          <w:i/>
          <w:lang w:val="es-AR"/>
        </w:rPr>
        <w:t>ella</w:t>
      </w:r>
      <w:r w:rsidR="00296BB1" w:rsidRPr="00296BB1">
        <w:rPr>
          <w:i/>
          <w:lang w:val="es-AR"/>
        </w:rPr>
        <w:t xml:space="preserve"> y luego presionar la combinación “</w:t>
      </w:r>
      <w:proofErr w:type="spellStart"/>
      <w:r w:rsidR="00296BB1" w:rsidRPr="00296BB1">
        <w:rPr>
          <w:i/>
          <w:lang w:val="es-AR"/>
        </w:rPr>
        <w:t>ctrl+x</w:t>
      </w:r>
      <w:proofErr w:type="spellEnd"/>
      <w:r w:rsidR="00296BB1" w:rsidRPr="00296BB1">
        <w:rPr>
          <w:i/>
          <w:lang w:val="es-AR"/>
        </w:rPr>
        <w:t>”</w:t>
      </w:r>
      <w:r w:rsidR="00F76F8C">
        <w:rPr>
          <w:i/>
          <w:lang w:val="es-AR"/>
        </w:rPr>
        <w:t xml:space="preserve"> </w:t>
      </w:r>
      <w:r w:rsidR="007A1366" w:rsidRPr="00296BB1">
        <w:rPr>
          <w:i/>
          <w:lang w:val="es-AR"/>
        </w:rPr>
        <w:t>de</w:t>
      </w:r>
      <w:r w:rsidR="007A1366">
        <w:rPr>
          <w:i/>
          <w:lang w:val="es-AR"/>
        </w:rPr>
        <w:t>l</w:t>
      </w:r>
      <w:r w:rsidR="007A1366" w:rsidRPr="00296BB1">
        <w:rPr>
          <w:i/>
          <w:lang w:val="es-AR"/>
        </w:rPr>
        <w:t xml:space="preserve"> teclado </w:t>
      </w:r>
      <w:r w:rsidR="00F76F8C">
        <w:rPr>
          <w:i/>
          <w:lang w:val="es-AR"/>
        </w:rPr>
        <w:t>para</w:t>
      </w:r>
      <w:r w:rsidR="00296BB1" w:rsidRPr="00296BB1">
        <w:rPr>
          <w:i/>
          <w:lang w:val="es-AR"/>
        </w:rPr>
        <w:t xml:space="preserve"> </w:t>
      </w:r>
      <w:r w:rsidR="00F76F8C">
        <w:rPr>
          <w:i/>
          <w:lang w:val="es-AR"/>
        </w:rPr>
        <w:t>“</w:t>
      </w:r>
      <w:r w:rsidR="00296BB1" w:rsidRPr="00296BB1">
        <w:rPr>
          <w:i/>
          <w:lang w:val="es-AR"/>
        </w:rPr>
        <w:t>cortar</w:t>
      </w:r>
      <w:r w:rsidR="00F76F8C">
        <w:rPr>
          <w:i/>
          <w:lang w:val="es-AR"/>
        </w:rPr>
        <w:t>”</w:t>
      </w:r>
      <w:r w:rsidR="00296BB1" w:rsidRPr="00296BB1">
        <w:rPr>
          <w:i/>
          <w:lang w:val="es-AR"/>
        </w:rPr>
        <w:t>.</w:t>
      </w:r>
      <w:r w:rsidR="00C605AA">
        <w:rPr>
          <w:i/>
          <w:lang w:val="es-AR"/>
        </w:rPr>
        <w:t xml:space="preserve"> Antes de continuar al siguiente paso, tendrías que </w:t>
      </w:r>
      <w:r w:rsidR="00A97B35">
        <w:rPr>
          <w:i/>
          <w:lang w:val="es-AR"/>
        </w:rPr>
        <w:t>asegurarte</w:t>
      </w:r>
      <w:r w:rsidR="00C605AA">
        <w:rPr>
          <w:i/>
          <w:lang w:val="es-AR"/>
        </w:rPr>
        <w:t xml:space="preserve"> de que el programa no esté abierto</w:t>
      </w:r>
      <w:r>
        <w:rPr>
          <w:i/>
          <w:lang w:val="es-AR"/>
        </w:rPr>
        <w:t>.</w:t>
      </w:r>
      <w:r w:rsidR="007A1366">
        <w:rPr>
          <w:i/>
          <w:lang w:val="es-AR"/>
        </w:rPr>
        <w:t xml:space="preserve"> De estarlo, ahora es el momento para cerrarlo.</w:t>
      </w:r>
      <w:r w:rsidR="00296BB1" w:rsidRPr="00296BB1">
        <w:rPr>
          <w:i/>
          <w:lang w:val="es-AR"/>
        </w:rPr>
        <w:t xml:space="preserve"> A continuación, </w:t>
      </w:r>
      <w:r w:rsidR="00C605AA">
        <w:rPr>
          <w:i/>
          <w:lang w:val="es-AR"/>
        </w:rPr>
        <w:t>solo quedaría entrar</w:t>
      </w:r>
      <w:r w:rsidR="00CD2F27">
        <w:rPr>
          <w:i/>
          <w:lang w:val="es-AR"/>
        </w:rPr>
        <w:t xml:space="preserve"> a “Archivos de programa” y a</w:t>
      </w:r>
      <w:r w:rsidR="00296BB1" w:rsidRPr="00296BB1">
        <w:rPr>
          <w:i/>
          <w:lang w:val="es-AR"/>
        </w:rPr>
        <w:t>cto seguido</w:t>
      </w:r>
      <w:r w:rsidR="00CD2F27">
        <w:rPr>
          <w:i/>
          <w:lang w:val="es-AR"/>
        </w:rPr>
        <w:t>,</w:t>
      </w:r>
      <w:r w:rsidR="00296BB1" w:rsidRPr="00296BB1">
        <w:rPr>
          <w:i/>
          <w:lang w:val="es-AR"/>
        </w:rPr>
        <w:t xml:space="preserve"> </w:t>
      </w:r>
      <w:r w:rsidR="00C605AA">
        <w:rPr>
          <w:i/>
          <w:lang w:val="es-AR"/>
        </w:rPr>
        <w:t>presionar</w:t>
      </w:r>
      <w:r w:rsidR="00296BB1" w:rsidRPr="00296BB1">
        <w:rPr>
          <w:i/>
          <w:lang w:val="es-AR"/>
        </w:rPr>
        <w:t xml:space="preserve"> la combinación “</w:t>
      </w:r>
      <w:proofErr w:type="spellStart"/>
      <w:r w:rsidR="00296BB1" w:rsidRPr="00296BB1">
        <w:rPr>
          <w:i/>
          <w:lang w:val="es-AR"/>
        </w:rPr>
        <w:t>ctrl+v</w:t>
      </w:r>
      <w:proofErr w:type="spellEnd"/>
      <w:r w:rsidR="00296BB1" w:rsidRPr="00296BB1">
        <w:rPr>
          <w:i/>
          <w:lang w:val="es-AR"/>
        </w:rPr>
        <w:t>”</w:t>
      </w:r>
      <w:r>
        <w:rPr>
          <w:i/>
          <w:lang w:val="es-AR"/>
        </w:rPr>
        <w:t xml:space="preserve"> para pegar</w:t>
      </w:r>
      <w:r w:rsidR="00296BB1" w:rsidRPr="00296BB1">
        <w:rPr>
          <w:i/>
          <w:lang w:val="es-AR"/>
        </w:rPr>
        <w:t>.</w:t>
      </w:r>
      <w:r w:rsidR="00F76F8C">
        <w:rPr>
          <w:i/>
          <w:lang w:val="es-AR"/>
        </w:rPr>
        <w:t xml:space="preserve"> </w:t>
      </w:r>
    </w:p>
    <w:p w:rsidR="00C605AA" w:rsidRDefault="00F76F8C" w:rsidP="00C605AA">
      <w:pPr>
        <w:ind w:left="720"/>
        <w:rPr>
          <w:i/>
          <w:lang w:val="es-AR"/>
        </w:rPr>
      </w:pPr>
      <w:r>
        <w:rPr>
          <w:i/>
          <w:lang w:val="es-AR"/>
        </w:rPr>
        <w:t>¡</w:t>
      </w:r>
      <w:r w:rsidR="00C605AA">
        <w:rPr>
          <w:i/>
          <w:lang w:val="es-AR"/>
        </w:rPr>
        <w:t>Perfecto! Eso sería todo</w:t>
      </w:r>
      <w:r>
        <w:rPr>
          <w:i/>
          <w:lang w:val="es-AR"/>
        </w:rPr>
        <w:t>.</w:t>
      </w:r>
      <w:r w:rsidR="00C605AA">
        <w:rPr>
          <w:lang w:val="es-AR"/>
        </w:rPr>
        <w:t xml:space="preserve"> </w:t>
      </w:r>
    </w:p>
    <w:p w:rsidR="007A1366" w:rsidRDefault="0008617C" w:rsidP="00C605AA">
      <w:pPr>
        <w:rPr>
          <w:noProof/>
          <w:lang w:val="es-AR" w:eastAsia="es-AR"/>
        </w:rPr>
      </w:pPr>
      <w:r>
        <w:rPr>
          <w:lang w:val="es-AR"/>
        </w:rPr>
        <w:t>Allí la aplicación estará segura y ahora solo queda</w:t>
      </w:r>
      <w:r w:rsidR="006762B3">
        <w:rPr>
          <w:lang w:val="es-AR"/>
        </w:rPr>
        <w:t>rá</w:t>
      </w:r>
      <w:r>
        <w:rPr>
          <w:lang w:val="es-AR"/>
        </w:rPr>
        <w:t xml:space="preserve"> crear un acceso directo a ella, para que podamos acceder desde nuestro escritorio. Es muy simple. </w:t>
      </w:r>
      <w:proofErr w:type="spellStart"/>
      <w:r>
        <w:rPr>
          <w:lang w:val="es-AR"/>
        </w:rPr>
        <w:t>Entrá</w:t>
      </w:r>
      <w:proofErr w:type="spellEnd"/>
      <w:r>
        <w:rPr>
          <w:lang w:val="es-AR"/>
        </w:rPr>
        <w:t xml:space="preserve"> a la carpeta </w:t>
      </w:r>
      <w:r w:rsidR="00452B67">
        <w:rPr>
          <w:lang w:val="es-AR"/>
        </w:rPr>
        <w:t xml:space="preserve">Programa del directorio </w:t>
      </w:r>
      <w:proofErr w:type="spellStart"/>
      <w:r w:rsidR="00452B67">
        <w:rPr>
          <w:lang w:val="es-AR"/>
        </w:rPr>
        <w:t>Dan</w:t>
      </w:r>
      <w:r w:rsidR="00A2585A">
        <w:rPr>
          <w:lang w:val="es-AR"/>
        </w:rPr>
        <w:t>Soft</w:t>
      </w:r>
      <w:proofErr w:type="spellEnd"/>
      <w:r>
        <w:rPr>
          <w:lang w:val="es-AR"/>
        </w:rPr>
        <w:t xml:space="preserve"> y </w:t>
      </w:r>
      <w:proofErr w:type="spellStart"/>
      <w:r>
        <w:rPr>
          <w:lang w:val="es-AR"/>
        </w:rPr>
        <w:t>hacé</w:t>
      </w:r>
      <w:proofErr w:type="spellEnd"/>
      <w:r>
        <w:rPr>
          <w:lang w:val="es-AR"/>
        </w:rPr>
        <w:t xml:space="preserve"> clic derecho en el ejecutable de la aplicación. En el menú desplegable, </w:t>
      </w:r>
      <w:proofErr w:type="spellStart"/>
      <w:r>
        <w:rPr>
          <w:lang w:val="es-AR"/>
        </w:rPr>
        <w:t>hacé</w:t>
      </w:r>
      <w:proofErr w:type="spellEnd"/>
      <w:r>
        <w:rPr>
          <w:lang w:val="es-AR"/>
        </w:rPr>
        <w:t xml:space="preserve"> clic en “Enviar a” y por último clic en “Escritorio (crear acceso directo)”.</w:t>
      </w:r>
      <w:r w:rsidR="007A1366" w:rsidRPr="007A1366">
        <w:rPr>
          <w:noProof/>
          <w:lang w:val="es-AR" w:eastAsia="es-AR"/>
        </w:rPr>
        <w:t xml:space="preserve"> </w:t>
      </w:r>
    </w:p>
    <w:p w:rsidR="007A1366" w:rsidRDefault="00632DEF" w:rsidP="007A1366">
      <w:pPr>
        <w:rPr>
          <w:lang w:val="es-AR"/>
        </w:rPr>
      </w:pPr>
      <w:r>
        <w:rPr>
          <w:noProof/>
          <w:lang w:val="es-AR" w:eastAsia="es-AR"/>
        </w:rPr>
        <w:lastRenderedPageBreak/>
        <w:drawing>
          <wp:inline distT="0" distB="0" distL="0" distR="0">
            <wp:extent cx="5581650" cy="638175"/>
            <wp:effectExtent l="0" t="0" r="0" b="9525"/>
            <wp:docPr id="7" name="Imagen 7" descr="C:\Users\Javier\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er\Desktop\Captu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638175"/>
                    </a:xfrm>
                    <a:prstGeom prst="rect">
                      <a:avLst/>
                    </a:prstGeom>
                    <a:noFill/>
                    <a:ln>
                      <a:noFill/>
                    </a:ln>
                  </pic:spPr>
                </pic:pic>
              </a:graphicData>
            </a:graphic>
          </wp:inline>
        </w:drawing>
      </w:r>
    </w:p>
    <w:p w:rsidR="007A1366" w:rsidRPr="007A1366" w:rsidRDefault="007A1366" w:rsidP="007A1366">
      <w:pPr>
        <w:jc w:val="center"/>
        <w:rPr>
          <w:lang w:val="es-AR"/>
        </w:rPr>
      </w:pPr>
      <w:r w:rsidRPr="00D17F9B">
        <w:rPr>
          <w:i/>
          <w:lang w:val="es-AR"/>
        </w:rPr>
        <w:t>Imagen 01: Ejecutable seleccionado</w:t>
      </w:r>
    </w:p>
    <w:p w:rsidR="0008617C" w:rsidRDefault="001E6F56" w:rsidP="00B722C4">
      <w:pPr>
        <w:rPr>
          <w:lang w:val="es-AR"/>
        </w:rPr>
      </w:pPr>
      <w:r>
        <w:rPr>
          <w:lang w:val="es-AR"/>
        </w:rPr>
        <w:t xml:space="preserve">¡Tranquilo! </w:t>
      </w:r>
      <w:r w:rsidR="007A1366">
        <w:rPr>
          <w:lang w:val="es-AR"/>
        </w:rPr>
        <w:t xml:space="preserve">No </w:t>
      </w:r>
      <w:r>
        <w:rPr>
          <w:lang w:val="es-AR"/>
        </w:rPr>
        <w:t>vas a perder</w:t>
      </w:r>
      <w:r w:rsidR="007A1366">
        <w:rPr>
          <w:lang w:val="es-AR"/>
        </w:rPr>
        <w:t xml:space="preserve"> la información cargada </w:t>
      </w:r>
      <w:r>
        <w:rPr>
          <w:lang w:val="es-AR"/>
        </w:rPr>
        <w:t>en</w:t>
      </w:r>
      <w:r w:rsidR="006762B3">
        <w:rPr>
          <w:lang w:val="es-AR"/>
        </w:rPr>
        <w:t xml:space="preserve"> tu</w:t>
      </w:r>
      <w:r w:rsidR="007A1366">
        <w:rPr>
          <w:lang w:val="es-AR"/>
        </w:rPr>
        <w:t xml:space="preserve"> base de datos </w:t>
      </w:r>
      <w:r>
        <w:rPr>
          <w:lang w:val="es-AR"/>
        </w:rPr>
        <w:t>(</w:t>
      </w:r>
      <w:r w:rsidR="006762B3">
        <w:rPr>
          <w:lang w:val="es-AR"/>
        </w:rPr>
        <w:t xml:space="preserve">es </w:t>
      </w:r>
      <w:r>
        <w:rPr>
          <w:lang w:val="es-AR"/>
        </w:rPr>
        <w:t>el archivo “</w:t>
      </w:r>
      <w:proofErr w:type="spellStart"/>
      <w:r>
        <w:rPr>
          <w:lang w:val="es-AR"/>
        </w:rPr>
        <w:t>ClassManagementDataBase</w:t>
      </w:r>
      <w:proofErr w:type="spellEnd"/>
      <w:r>
        <w:rPr>
          <w:lang w:val="es-AR"/>
        </w:rPr>
        <w:t xml:space="preserve">” que ves en la imagen 01) </w:t>
      </w:r>
      <w:r w:rsidR="007A1366">
        <w:rPr>
          <w:lang w:val="es-AR"/>
        </w:rPr>
        <w:t>por realizar este cambio de directorio</w:t>
      </w:r>
      <w:r>
        <w:rPr>
          <w:lang w:val="es-AR"/>
        </w:rPr>
        <w:t>.</w:t>
      </w:r>
      <w:r w:rsidR="007A1366">
        <w:rPr>
          <w:lang w:val="es-AR"/>
        </w:rPr>
        <w:t xml:space="preserve"> </w:t>
      </w:r>
    </w:p>
    <w:p w:rsidR="00D17F9B" w:rsidRDefault="006762B3" w:rsidP="00D17F9B">
      <w:pPr>
        <w:pStyle w:val="Ttulo2"/>
        <w:rPr>
          <w:lang w:val="es-AR"/>
        </w:rPr>
      </w:pPr>
      <w:r>
        <w:rPr>
          <w:noProof/>
          <w:lang w:val="es-AR" w:eastAsia="es-AR"/>
        </w:rPr>
        <w:drawing>
          <wp:anchor distT="0" distB="0" distL="114300" distR="114300" simplePos="0" relativeHeight="251660288" behindDoc="0" locked="0" layoutInCell="1" allowOverlap="1">
            <wp:simplePos x="0" y="0"/>
            <wp:positionH relativeFrom="column">
              <wp:posOffset>0</wp:posOffset>
            </wp:positionH>
            <wp:positionV relativeFrom="paragraph">
              <wp:posOffset>38100</wp:posOffset>
            </wp:positionV>
            <wp:extent cx="609600" cy="6096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73577391.png"/>
                    <pic:cNvPicPr/>
                  </pic:nvPicPr>
                  <pic:blipFill>
                    <a:blip r:embed="rId12">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00D17F9B">
        <w:rPr>
          <w:lang w:val="es-AR"/>
        </w:rPr>
        <w:t>fecha y hora del sistema</w:t>
      </w:r>
    </w:p>
    <w:p w:rsidR="00C165A2" w:rsidRDefault="00D17F9B" w:rsidP="00D17F9B">
      <w:pPr>
        <w:rPr>
          <w:lang w:val="es-AR"/>
        </w:rPr>
      </w:pPr>
      <w:r>
        <w:rPr>
          <w:lang w:val="es-AR"/>
        </w:rPr>
        <w:t>P</w:t>
      </w:r>
      <w:r w:rsidRPr="00D17F9B">
        <w:rPr>
          <w:lang w:val="es-AR"/>
        </w:rPr>
        <w:t xml:space="preserve">or seguridad, </w:t>
      </w:r>
      <w:r w:rsidR="00796C06">
        <w:rPr>
          <w:lang w:val="es-AR"/>
        </w:rPr>
        <w:t xml:space="preserve">te recomiendo el </w:t>
      </w:r>
      <w:r w:rsidRPr="00D17F9B">
        <w:rPr>
          <w:lang w:val="es-AR"/>
        </w:rPr>
        <w:t>buen hábito de que</w:t>
      </w:r>
      <w:r>
        <w:rPr>
          <w:lang w:val="es-AR"/>
        </w:rPr>
        <w:t>,</w:t>
      </w:r>
      <w:r w:rsidRPr="00D17F9B">
        <w:rPr>
          <w:lang w:val="es-AR"/>
        </w:rPr>
        <w:t xml:space="preserve"> antes de iniciar el programa</w:t>
      </w:r>
      <w:r>
        <w:rPr>
          <w:lang w:val="es-AR"/>
        </w:rPr>
        <w:t>,</w:t>
      </w:r>
      <w:r w:rsidR="00796C06">
        <w:rPr>
          <w:lang w:val="es-AR"/>
        </w:rPr>
        <w:t xml:space="preserve"> verifiques que la fecha y hora de tu</w:t>
      </w:r>
      <w:r w:rsidRPr="00D17F9B">
        <w:rPr>
          <w:lang w:val="es-AR"/>
        </w:rPr>
        <w:t xml:space="preserve"> sistema sea la correcta. </w:t>
      </w:r>
      <w:proofErr w:type="spellStart"/>
      <w:r w:rsidR="00AE432D">
        <w:rPr>
          <w:lang w:val="es-AR"/>
        </w:rPr>
        <w:t>DanSoft</w:t>
      </w:r>
      <w:proofErr w:type="spellEnd"/>
      <w:r w:rsidR="00796C06">
        <w:rPr>
          <w:lang w:val="es-AR"/>
        </w:rPr>
        <w:t xml:space="preserve"> toma la fecha y hora de tu computadora al momento de registrar los presentes a los alumnos, comprar abonos, etc. </w:t>
      </w:r>
      <w:r w:rsidRPr="00D17F9B">
        <w:rPr>
          <w:lang w:val="es-AR"/>
        </w:rPr>
        <w:t>El uso accidental del sistema con una fecha incorrecta</w:t>
      </w:r>
      <w:r w:rsidR="00B52DD9">
        <w:rPr>
          <w:lang w:val="es-AR"/>
        </w:rPr>
        <w:t>,</w:t>
      </w:r>
      <w:r w:rsidRPr="00D17F9B">
        <w:rPr>
          <w:lang w:val="es-AR"/>
        </w:rPr>
        <w:t xml:space="preserve"> impactará en forma negativa en la fiabilid</w:t>
      </w:r>
      <w:r w:rsidR="00796C06">
        <w:rPr>
          <w:lang w:val="es-AR"/>
        </w:rPr>
        <w:t>ad de la información ingresada</w:t>
      </w:r>
      <w:r w:rsidR="00B52DD9">
        <w:rPr>
          <w:lang w:val="es-AR"/>
        </w:rPr>
        <w:t xml:space="preserve"> durante aquel período de tiempo.</w:t>
      </w:r>
    </w:p>
    <w:p w:rsidR="00B52DD9" w:rsidRDefault="00B52DD9" w:rsidP="00D17F9B">
      <w:pPr>
        <w:rPr>
          <w:lang w:val="es-AR"/>
        </w:rPr>
      </w:pPr>
      <w:r>
        <w:rPr>
          <w:lang w:val="es-AR"/>
        </w:rPr>
        <w:t xml:space="preserve">Normalmente, no deberías tener problema con esto, ya que es extraño que se te </w:t>
      </w:r>
      <w:proofErr w:type="spellStart"/>
      <w:r>
        <w:rPr>
          <w:lang w:val="es-AR"/>
        </w:rPr>
        <w:t>desconfigure</w:t>
      </w:r>
      <w:proofErr w:type="spellEnd"/>
      <w:r>
        <w:rPr>
          <w:lang w:val="es-AR"/>
        </w:rPr>
        <w:t xml:space="preserve"> la fe</w:t>
      </w:r>
      <w:r w:rsidR="00BA6F5D">
        <w:rPr>
          <w:lang w:val="es-AR"/>
        </w:rPr>
        <w:t>cha y hora de la computadora.</w:t>
      </w:r>
    </w:p>
    <w:p w:rsidR="00F01D59" w:rsidRDefault="00B52DD9" w:rsidP="00E167E2">
      <w:pPr>
        <w:rPr>
          <w:lang w:val="es-AR"/>
        </w:rPr>
      </w:pPr>
      <w:r>
        <w:rPr>
          <w:lang w:val="es-AR"/>
        </w:rPr>
        <w:t xml:space="preserve">Si el reloj de tu pc se resetea cada vez </w:t>
      </w:r>
      <w:r w:rsidR="0096202E">
        <w:rPr>
          <w:lang w:val="es-AR"/>
        </w:rPr>
        <w:t xml:space="preserve">que hubo un corte de energía eléctrica o peor aún, cada vez que inicias tu pc, </w:t>
      </w:r>
      <w:r w:rsidR="00BA6F5D">
        <w:rPr>
          <w:lang w:val="es-AR"/>
        </w:rPr>
        <w:t>lo más probable es que la pila se haya agotado</w:t>
      </w:r>
      <w:r w:rsidR="0096202E">
        <w:rPr>
          <w:lang w:val="es-AR"/>
        </w:rPr>
        <w:t>. En tal caso, te recomiendo fuertemente que instales una nueva.</w:t>
      </w:r>
    </w:p>
    <w:p w:rsidR="000A3E58" w:rsidRDefault="000A3E58" w:rsidP="00D17F9B">
      <w:pPr>
        <w:rPr>
          <w:lang w:val="es-AR"/>
        </w:rPr>
      </w:pPr>
      <w:r>
        <w:rPr>
          <w:lang w:val="es-AR"/>
        </w:rPr>
        <w:t xml:space="preserve">Si </w:t>
      </w:r>
      <w:proofErr w:type="spellStart"/>
      <w:r>
        <w:rPr>
          <w:lang w:val="es-AR"/>
        </w:rPr>
        <w:t>detectás</w:t>
      </w:r>
      <w:proofErr w:type="spellEnd"/>
      <w:r>
        <w:rPr>
          <w:lang w:val="es-AR"/>
        </w:rPr>
        <w:t xml:space="preserve"> una fecha u hora incorrecta, </w:t>
      </w:r>
      <w:proofErr w:type="spellStart"/>
      <w:r>
        <w:rPr>
          <w:lang w:val="es-AR"/>
        </w:rPr>
        <w:t>cerrá</w:t>
      </w:r>
      <w:proofErr w:type="spellEnd"/>
      <w:r>
        <w:rPr>
          <w:lang w:val="es-AR"/>
        </w:rPr>
        <w:t xml:space="preserve"> </w:t>
      </w:r>
      <w:proofErr w:type="spellStart"/>
      <w:r w:rsidR="00AE432D">
        <w:rPr>
          <w:lang w:val="es-AR"/>
        </w:rPr>
        <w:t>DanSoft</w:t>
      </w:r>
      <w:proofErr w:type="spellEnd"/>
      <w:r>
        <w:rPr>
          <w:lang w:val="es-AR"/>
        </w:rPr>
        <w:t xml:space="preserve"> de estar abierto, corregí lo que corresponda y a continuación </w:t>
      </w:r>
      <w:proofErr w:type="spellStart"/>
      <w:r>
        <w:rPr>
          <w:lang w:val="es-AR"/>
        </w:rPr>
        <w:t>volvé</w:t>
      </w:r>
      <w:proofErr w:type="spellEnd"/>
      <w:r>
        <w:rPr>
          <w:lang w:val="es-AR"/>
        </w:rPr>
        <w:t xml:space="preserve"> a iniciar el sistema.</w:t>
      </w:r>
    </w:p>
    <w:p w:rsidR="00F01D59" w:rsidRDefault="00F01D59" w:rsidP="00F01D59">
      <w:pPr>
        <w:pStyle w:val="Ttulo2"/>
        <w:rPr>
          <w:lang w:val="es-AR"/>
        </w:rPr>
      </w:pPr>
      <w:r>
        <w:rPr>
          <w:noProof/>
          <w:lang w:val="es-AR" w:eastAsia="es-AR"/>
        </w:rPr>
        <w:drawing>
          <wp:anchor distT="0" distB="0" distL="114300" distR="114300" simplePos="0" relativeHeight="251661312" behindDoc="0" locked="0" layoutInCell="1" allowOverlap="1">
            <wp:simplePos x="0" y="0"/>
            <wp:positionH relativeFrom="column">
              <wp:posOffset>0</wp:posOffset>
            </wp:positionH>
            <wp:positionV relativeFrom="paragraph">
              <wp:posOffset>40640</wp:posOffset>
            </wp:positionV>
            <wp:extent cx="609600" cy="6096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802359195.png"/>
                    <pic:cNvPicPr/>
                  </pic:nvPicPr>
                  <pic:blipFill>
                    <a:blip r:embed="rId13">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Pr>
          <w:lang w:val="es-AR"/>
        </w:rPr>
        <w:t>backup (copia de seguridad) de nuestra base de datos</w:t>
      </w:r>
    </w:p>
    <w:p w:rsidR="00F01D59" w:rsidRDefault="00F01D59" w:rsidP="00F01D59">
      <w:pPr>
        <w:rPr>
          <w:lang w:val="es-AR"/>
        </w:rPr>
      </w:pPr>
      <w:r>
        <w:rPr>
          <w:lang w:val="es-AR"/>
        </w:rPr>
        <w:t>La primera vez de todas que inicies el programa, se creará un archivo con extensión “</w:t>
      </w:r>
      <w:proofErr w:type="spellStart"/>
      <w:r>
        <w:rPr>
          <w:lang w:val="es-AR"/>
        </w:rPr>
        <w:t>db</w:t>
      </w:r>
      <w:proofErr w:type="spellEnd"/>
      <w:r>
        <w:rPr>
          <w:lang w:val="es-AR"/>
        </w:rPr>
        <w:t>” llamado “</w:t>
      </w:r>
      <w:proofErr w:type="spellStart"/>
      <w:r>
        <w:rPr>
          <w:lang w:val="es-AR"/>
        </w:rPr>
        <w:t>ClassManagementDataBase</w:t>
      </w:r>
      <w:proofErr w:type="spellEnd"/>
      <w:r>
        <w:rPr>
          <w:lang w:val="es-AR"/>
        </w:rPr>
        <w:t xml:space="preserve">”. Esa será la base de datos donde se almacenará toda la información y eventos que se vayan cargando en la medida que </w:t>
      </w:r>
      <w:r w:rsidR="00216472">
        <w:rPr>
          <w:lang w:val="es-AR"/>
        </w:rPr>
        <w:t>uses</w:t>
      </w:r>
      <w:r>
        <w:rPr>
          <w:lang w:val="es-AR"/>
        </w:rPr>
        <w:t xml:space="preserve"> el programa.</w:t>
      </w:r>
    </w:p>
    <w:p w:rsidR="00F01D59" w:rsidRDefault="00F01D59" w:rsidP="00F01D59">
      <w:pPr>
        <w:rPr>
          <w:lang w:val="es-AR"/>
        </w:rPr>
      </w:pPr>
      <w:r>
        <w:rPr>
          <w:lang w:val="es-AR"/>
        </w:rPr>
        <w:t>Todos tus alumnos, sus abonos, registros de presente, deudas, precisamente TODO va a parar a ese archivo.</w:t>
      </w:r>
    </w:p>
    <w:p w:rsidR="00F01D59" w:rsidRDefault="00646783" w:rsidP="00F01D59">
      <w:pPr>
        <w:rPr>
          <w:lang w:val="es-AR"/>
        </w:rPr>
      </w:pPr>
      <w:r>
        <w:rPr>
          <w:lang w:val="es-AR"/>
        </w:rPr>
        <w:t>Cada vez que</w:t>
      </w:r>
      <w:r w:rsidR="00F01D59">
        <w:rPr>
          <w:lang w:val="es-AR"/>
        </w:rPr>
        <w:t xml:space="preserve"> </w:t>
      </w:r>
      <w:proofErr w:type="spellStart"/>
      <w:r w:rsidR="00AE432D">
        <w:rPr>
          <w:lang w:val="es-AR"/>
        </w:rPr>
        <w:t>DanSoft</w:t>
      </w:r>
      <w:proofErr w:type="spellEnd"/>
      <w:r w:rsidR="00F01D59">
        <w:rPr>
          <w:lang w:val="es-AR"/>
        </w:rPr>
        <w:t xml:space="preserve"> se inicia, consulta por la existencia de</w:t>
      </w:r>
      <w:r>
        <w:rPr>
          <w:lang w:val="es-AR"/>
        </w:rPr>
        <w:t xml:space="preserve"> dicho archivo de base de datos. Si ve que ya existe, entonces carga esa base de datos con los datos que tenga. Caso contrario, creará una nueva base de datos completamente limpia.</w:t>
      </w:r>
    </w:p>
    <w:p w:rsidR="00337D8C" w:rsidRDefault="00337D8C" w:rsidP="00337D8C">
      <w:pPr>
        <w:ind w:left="720"/>
        <w:rPr>
          <w:lang w:val="es-AR"/>
        </w:rPr>
      </w:pPr>
      <w:r>
        <w:rPr>
          <w:lang w:val="es-AR"/>
        </w:rPr>
        <w:t>Si por mucha mala suerte tu disco rígido dejara de funcionar, lo reemplazas por otro y ya. Lo material se puede reponer. Pero la información no.</w:t>
      </w:r>
    </w:p>
    <w:p w:rsidR="00337D8C" w:rsidRDefault="00337D8C" w:rsidP="00F01D59">
      <w:pPr>
        <w:rPr>
          <w:lang w:val="es-AR"/>
        </w:rPr>
      </w:pPr>
      <w:r>
        <w:rPr>
          <w:lang w:val="es-AR"/>
        </w:rPr>
        <w:t xml:space="preserve">La idea es que te acostumbres a hacer </w:t>
      </w:r>
      <w:proofErr w:type="spellStart"/>
      <w:r>
        <w:rPr>
          <w:lang w:val="es-AR"/>
        </w:rPr>
        <w:t>BackUp</w:t>
      </w:r>
      <w:proofErr w:type="spellEnd"/>
      <w:r>
        <w:rPr>
          <w:lang w:val="es-AR"/>
        </w:rPr>
        <w:t xml:space="preserve"> regular de la base de datos.</w:t>
      </w:r>
      <w:r w:rsidR="004E40FD">
        <w:rPr>
          <w:lang w:val="es-AR"/>
        </w:rPr>
        <w:t xml:space="preserve"> Un buen método es que siempre lleves en tu pendrive la versión más reciente de la base. Al terminar de usar el programa, simplemente </w:t>
      </w:r>
      <w:proofErr w:type="spellStart"/>
      <w:r w:rsidR="004E40FD">
        <w:rPr>
          <w:lang w:val="es-AR"/>
        </w:rPr>
        <w:t>hacé</w:t>
      </w:r>
      <w:proofErr w:type="spellEnd"/>
      <w:r w:rsidR="004E40FD">
        <w:rPr>
          <w:lang w:val="es-AR"/>
        </w:rPr>
        <w:t xml:space="preserve"> una copia del “</w:t>
      </w:r>
      <w:proofErr w:type="spellStart"/>
      <w:r w:rsidR="004E40FD">
        <w:rPr>
          <w:lang w:val="es-AR"/>
        </w:rPr>
        <w:t>ClassManagementDataBase.db</w:t>
      </w:r>
      <w:proofErr w:type="spellEnd"/>
      <w:r w:rsidR="004E40FD">
        <w:rPr>
          <w:lang w:val="es-AR"/>
        </w:rPr>
        <w:t xml:space="preserve">” y </w:t>
      </w:r>
      <w:proofErr w:type="spellStart"/>
      <w:r w:rsidR="004E40FD">
        <w:rPr>
          <w:lang w:val="es-AR"/>
        </w:rPr>
        <w:t>pegala</w:t>
      </w:r>
      <w:proofErr w:type="spellEnd"/>
      <w:r w:rsidR="004E40FD">
        <w:rPr>
          <w:lang w:val="es-AR"/>
        </w:rPr>
        <w:t xml:space="preserve"> en tu disco extraíble.</w:t>
      </w:r>
    </w:p>
    <w:p w:rsidR="004E40FD" w:rsidRDefault="004E40FD" w:rsidP="00F01D59">
      <w:pPr>
        <w:rPr>
          <w:lang w:val="es-AR"/>
        </w:rPr>
      </w:pPr>
      <w:r>
        <w:rPr>
          <w:lang w:val="es-AR"/>
        </w:rPr>
        <w:lastRenderedPageBreak/>
        <w:t>Es todo.</w:t>
      </w:r>
    </w:p>
    <w:p w:rsidR="004B2D9D" w:rsidRDefault="004E40FD" w:rsidP="00F01D59">
      <w:pPr>
        <w:rPr>
          <w:lang w:val="es-AR"/>
        </w:rPr>
      </w:pPr>
      <w:r>
        <w:rPr>
          <w:lang w:val="es-AR"/>
        </w:rPr>
        <w:t xml:space="preserve">Otra sugerencia es que uses Google Drive, </w:t>
      </w:r>
      <w:proofErr w:type="spellStart"/>
      <w:r>
        <w:rPr>
          <w:lang w:val="es-AR"/>
        </w:rPr>
        <w:t>DropBox</w:t>
      </w:r>
      <w:proofErr w:type="spellEnd"/>
      <w:r>
        <w:rPr>
          <w:lang w:val="es-AR"/>
        </w:rPr>
        <w:t xml:space="preserve"> o cualquier otro servicio de alojamiento en la nube.</w:t>
      </w:r>
      <w:r w:rsidR="004B2D9D">
        <w:rPr>
          <w:lang w:val="es-AR"/>
        </w:rPr>
        <w:t xml:space="preserve"> </w:t>
      </w:r>
    </w:p>
    <w:p w:rsidR="004B2D9D" w:rsidRDefault="004B2D9D" w:rsidP="004B2D9D">
      <w:pPr>
        <w:pStyle w:val="Ttulo3"/>
        <w:rPr>
          <w:lang w:val="es-AR"/>
        </w:rPr>
      </w:pPr>
      <w:r>
        <w:rPr>
          <w:lang w:val="es-AR"/>
        </w:rPr>
        <w:t>Como usar google drive</w:t>
      </w:r>
    </w:p>
    <w:p w:rsidR="004E40FD" w:rsidRDefault="004B2D9D" w:rsidP="00F01D59">
      <w:pPr>
        <w:rPr>
          <w:lang w:val="es-AR"/>
        </w:rPr>
      </w:pPr>
      <w:r>
        <w:rPr>
          <w:lang w:val="es-AR"/>
        </w:rPr>
        <w:t xml:space="preserve">Google Drive te permite almacenar archivos en la nube, lo que da la posibilidad de que puedas acceder a estos desde cualquier parte del mundo en donde tan solo se disponga de una computadora o Smartphone y una conexión a internet. Esto es algo genial, </w:t>
      </w:r>
      <w:proofErr w:type="spellStart"/>
      <w:r>
        <w:rPr>
          <w:lang w:val="es-AR"/>
        </w:rPr>
        <w:t>super</w:t>
      </w:r>
      <w:proofErr w:type="spellEnd"/>
      <w:r>
        <w:rPr>
          <w:lang w:val="es-AR"/>
        </w:rPr>
        <w:t xml:space="preserve"> seguro, ya que </w:t>
      </w:r>
      <w:proofErr w:type="spellStart"/>
      <w:r>
        <w:rPr>
          <w:lang w:val="es-AR"/>
        </w:rPr>
        <w:t>tenés</w:t>
      </w:r>
      <w:proofErr w:type="spellEnd"/>
      <w:r>
        <w:rPr>
          <w:lang w:val="es-AR"/>
        </w:rPr>
        <w:t xml:space="preserve"> la garantía que la información allí alojada jamás la vas a perder. No importa si se daña tu disco rígido o si justo perdiste tu pendrive. La información en la nube no se pierde, ni se daña.</w:t>
      </w:r>
    </w:p>
    <w:p w:rsidR="00513F6A" w:rsidRDefault="004B2D9D" w:rsidP="00F01D59">
      <w:pPr>
        <w:rPr>
          <w:lang w:val="es-AR"/>
        </w:rPr>
      </w:pPr>
      <w:r>
        <w:rPr>
          <w:lang w:val="es-AR"/>
        </w:rPr>
        <w:t xml:space="preserve">Simplemente </w:t>
      </w:r>
      <w:proofErr w:type="spellStart"/>
      <w:r>
        <w:rPr>
          <w:lang w:val="es-AR"/>
        </w:rPr>
        <w:t>ingresá</w:t>
      </w:r>
      <w:proofErr w:type="spellEnd"/>
      <w:r>
        <w:rPr>
          <w:lang w:val="es-AR"/>
        </w:rPr>
        <w:t xml:space="preserve"> a “drive.google.com”. </w:t>
      </w:r>
      <w:r w:rsidR="00513F6A">
        <w:rPr>
          <w:lang w:val="es-AR"/>
        </w:rPr>
        <w:t xml:space="preserve">Si no </w:t>
      </w:r>
      <w:proofErr w:type="spellStart"/>
      <w:r w:rsidR="00513F6A">
        <w:rPr>
          <w:lang w:val="es-AR"/>
        </w:rPr>
        <w:t>tenés</w:t>
      </w:r>
      <w:proofErr w:type="spellEnd"/>
      <w:r w:rsidR="00513F6A">
        <w:rPr>
          <w:lang w:val="es-AR"/>
        </w:rPr>
        <w:t xml:space="preserve"> una cuenta en Google, la propia página te invitará a que crees una. Si ya </w:t>
      </w:r>
      <w:proofErr w:type="spellStart"/>
      <w:r w:rsidR="00513F6A">
        <w:rPr>
          <w:lang w:val="es-AR"/>
        </w:rPr>
        <w:t>tenés</w:t>
      </w:r>
      <w:proofErr w:type="spellEnd"/>
      <w:r w:rsidR="00513F6A">
        <w:rPr>
          <w:lang w:val="es-AR"/>
        </w:rPr>
        <w:t xml:space="preserve"> una, te pedirá que ingreses tus datos. Vas a ver una pantalla como la de la imagen 02. </w:t>
      </w:r>
    </w:p>
    <w:p w:rsidR="00513F6A" w:rsidRDefault="00513F6A" w:rsidP="00513F6A">
      <w:pPr>
        <w:jc w:val="center"/>
        <w:rPr>
          <w:lang w:val="es-AR"/>
        </w:rPr>
      </w:pPr>
      <w:r>
        <w:rPr>
          <w:noProof/>
          <w:lang w:val="es-AR" w:eastAsia="es-AR"/>
        </w:rPr>
        <w:drawing>
          <wp:inline distT="0" distB="0" distL="0" distR="0">
            <wp:extent cx="3820058" cy="4820323"/>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2.PNG"/>
                    <pic:cNvPicPr/>
                  </pic:nvPicPr>
                  <pic:blipFill>
                    <a:blip r:embed="rId14">
                      <a:extLst>
                        <a:ext uri="{28A0092B-C50C-407E-A947-70E740481C1C}">
                          <a14:useLocalDpi xmlns:a14="http://schemas.microsoft.com/office/drawing/2010/main" val="0"/>
                        </a:ext>
                      </a:extLst>
                    </a:blip>
                    <a:stretch>
                      <a:fillRect/>
                    </a:stretch>
                  </pic:blipFill>
                  <pic:spPr>
                    <a:xfrm>
                      <a:off x="0" y="0"/>
                      <a:ext cx="3820058" cy="4820323"/>
                    </a:xfrm>
                    <a:prstGeom prst="rect">
                      <a:avLst/>
                    </a:prstGeom>
                  </pic:spPr>
                </pic:pic>
              </a:graphicData>
            </a:graphic>
          </wp:inline>
        </w:drawing>
      </w:r>
    </w:p>
    <w:p w:rsidR="00513F6A" w:rsidRDefault="00513F6A" w:rsidP="00513F6A">
      <w:pPr>
        <w:jc w:val="center"/>
        <w:rPr>
          <w:lang w:val="es-AR"/>
        </w:rPr>
      </w:pPr>
      <w:r>
        <w:rPr>
          <w:i/>
          <w:lang w:val="es-AR"/>
        </w:rPr>
        <w:t>Imagen 02: Inicio de sesión en Google Drive</w:t>
      </w:r>
    </w:p>
    <w:p w:rsidR="004E40FD" w:rsidRPr="00513F6A" w:rsidRDefault="004B2D9D" w:rsidP="00513F6A">
      <w:pPr>
        <w:ind w:left="720"/>
        <w:rPr>
          <w:i/>
          <w:lang w:val="es-AR"/>
        </w:rPr>
      </w:pPr>
      <w:r w:rsidRPr="00513F6A">
        <w:rPr>
          <w:i/>
          <w:lang w:val="es-AR"/>
        </w:rPr>
        <w:lastRenderedPageBreak/>
        <w:t xml:space="preserve">Nota: Si </w:t>
      </w:r>
      <w:proofErr w:type="spellStart"/>
      <w:r w:rsidRPr="00513F6A">
        <w:rPr>
          <w:i/>
          <w:lang w:val="es-AR"/>
        </w:rPr>
        <w:t>tenés</w:t>
      </w:r>
      <w:proofErr w:type="spellEnd"/>
      <w:r w:rsidRPr="00513F6A">
        <w:rPr>
          <w:i/>
          <w:lang w:val="es-AR"/>
        </w:rPr>
        <w:t xml:space="preserve"> una cuenta de correo electrónico Gmail, entonces automáticamente ya </w:t>
      </w:r>
      <w:proofErr w:type="spellStart"/>
      <w:r w:rsidRPr="00513F6A">
        <w:rPr>
          <w:i/>
          <w:lang w:val="es-AR"/>
        </w:rPr>
        <w:t>tenés</w:t>
      </w:r>
      <w:proofErr w:type="spellEnd"/>
      <w:r w:rsidRPr="00513F6A">
        <w:rPr>
          <w:i/>
          <w:lang w:val="es-AR"/>
        </w:rPr>
        <w:t xml:space="preserve"> cuenta en Google Drive.</w:t>
      </w:r>
    </w:p>
    <w:p w:rsidR="00C027C8" w:rsidRDefault="00513F6A" w:rsidP="00F01D59">
      <w:pPr>
        <w:rPr>
          <w:lang w:val="es-AR"/>
        </w:rPr>
      </w:pPr>
      <w:r>
        <w:rPr>
          <w:lang w:val="es-AR"/>
        </w:rPr>
        <w:t xml:space="preserve">Una vez que accedas, </w:t>
      </w:r>
      <w:proofErr w:type="spellStart"/>
      <w:r>
        <w:rPr>
          <w:lang w:val="es-AR"/>
        </w:rPr>
        <w:t>prestá</w:t>
      </w:r>
      <w:proofErr w:type="spellEnd"/>
      <w:r>
        <w:rPr>
          <w:lang w:val="es-AR"/>
        </w:rPr>
        <w:t xml:space="preserve"> atención al lateral izquierdo de la pantalla. Vas a ver un botón en rojo grande con la leyenda “NUEVO”</w:t>
      </w:r>
      <w:r w:rsidR="00C027C8">
        <w:rPr>
          <w:lang w:val="es-AR"/>
        </w:rPr>
        <w:t xml:space="preserve"> (imagen 03)</w:t>
      </w:r>
      <w:r>
        <w:rPr>
          <w:lang w:val="es-AR"/>
        </w:rPr>
        <w:t xml:space="preserve">. </w:t>
      </w:r>
    </w:p>
    <w:p w:rsidR="00C027C8" w:rsidRDefault="00C027C8" w:rsidP="00C027C8">
      <w:pPr>
        <w:jc w:val="center"/>
        <w:rPr>
          <w:lang w:val="es-AR"/>
        </w:rPr>
      </w:pPr>
      <w:r>
        <w:rPr>
          <w:noProof/>
          <w:lang w:val="es-AR" w:eastAsia="es-AR"/>
        </w:rPr>
        <w:drawing>
          <wp:inline distT="0" distB="0" distL="0" distR="0">
            <wp:extent cx="1933845" cy="1762371"/>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1933845" cy="1762371"/>
                    </a:xfrm>
                    <a:prstGeom prst="rect">
                      <a:avLst/>
                    </a:prstGeom>
                  </pic:spPr>
                </pic:pic>
              </a:graphicData>
            </a:graphic>
          </wp:inline>
        </w:drawing>
      </w:r>
    </w:p>
    <w:p w:rsidR="00C027C8" w:rsidRPr="00C027C8" w:rsidRDefault="00C027C8" w:rsidP="00C027C8">
      <w:pPr>
        <w:jc w:val="center"/>
        <w:rPr>
          <w:i/>
          <w:lang w:val="es-AR"/>
        </w:rPr>
      </w:pPr>
      <w:r>
        <w:rPr>
          <w:i/>
          <w:lang w:val="es-AR"/>
        </w:rPr>
        <w:t>Imagen 03: Botón “NUEVO”</w:t>
      </w:r>
    </w:p>
    <w:p w:rsidR="004B2D9D" w:rsidRDefault="00513F6A" w:rsidP="00F01D59">
      <w:pPr>
        <w:rPr>
          <w:lang w:val="es-AR"/>
        </w:rPr>
      </w:pPr>
      <w:r>
        <w:rPr>
          <w:lang w:val="es-AR"/>
        </w:rPr>
        <w:t xml:space="preserve">Hace un clic </w:t>
      </w:r>
      <w:r w:rsidR="00C027C8">
        <w:rPr>
          <w:lang w:val="es-AR"/>
        </w:rPr>
        <w:t>en ese botón</w:t>
      </w:r>
      <w:r>
        <w:rPr>
          <w:lang w:val="es-AR"/>
        </w:rPr>
        <w:t xml:space="preserve"> y a continuación </w:t>
      </w:r>
      <w:proofErr w:type="spellStart"/>
      <w:r>
        <w:rPr>
          <w:lang w:val="es-AR"/>
        </w:rPr>
        <w:t>seleccioná</w:t>
      </w:r>
      <w:proofErr w:type="spellEnd"/>
      <w:r>
        <w:rPr>
          <w:lang w:val="es-AR"/>
        </w:rPr>
        <w:t xml:space="preserve"> la opción “Carpeta”. Como nombre </w:t>
      </w:r>
      <w:proofErr w:type="spellStart"/>
      <w:r>
        <w:rPr>
          <w:lang w:val="es-AR"/>
        </w:rPr>
        <w:t>poné</w:t>
      </w:r>
      <w:proofErr w:type="spellEnd"/>
      <w:r>
        <w:rPr>
          <w:lang w:val="es-AR"/>
        </w:rPr>
        <w:t xml:space="preserve"> “Base de datos </w:t>
      </w:r>
      <w:proofErr w:type="spellStart"/>
      <w:r w:rsidR="00AE432D">
        <w:rPr>
          <w:lang w:val="es-AR"/>
        </w:rPr>
        <w:t>DanSoft</w:t>
      </w:r>
      <w:proofErr w:type="spellEnd"/>
      <w:r>
        <w:rPr>
          <w:lang w:val="es-AR"/>
        </w:rPr>
        <w:t xml:space="preserve">” y </w:t>
      </w:r>
      <w:proofErr w:type="spellStart"/>
      <w:r>
        <w:rPr>
          <w:lang w:val="es-AR"/>
        </w:rPr>
        <w:t>hacé</w:t>
      </w:r>
      <w:proofErr w:type="spellEnd"/>
      <w:r>
        <w:rPr>
          <w:lang w:val="es-AR"/>
        </w:rPr>
        <w:t xml:space="preserve"> clic en crear. </w:t>
      </w:r>
      <w:proofErr w:type="spellStart"/>
      <w:r>
        <w:rPr>
          <w:lang w:val="es-AR"/>
        </w:rPr>
        <w:t>Hacé</w:t>
      </w:r>
      <w:proofErr w:type="spellEnd"/>
      <w:r>
        <w:rPr>
          <w:lang w:val="es-AR"/>
        </w:rPr>
        <w:t xml:space="preserve"> doble clic en tu carpeta recién creada para ingresar</w:t>
      </w:r>
      <w:r w:rsidR="009A5C3C">
        <w:rPr>
          <w:lang w:val="es-AR"/>
        </w:rPr>
        <w:t xml:space="preserve">. </w:t>
      </w:r>
    </w:p>
    <w:p w:rsidR="00C027C8" w:rsidRDefault="009A5C3C" w:rsidP="00F01D59">
      <w:pPr>
        <w:rPr>
          <w:lang w:val="es-AR"/>
        </w:rPr>
      </w:pPr>
      <w:r>
        <w:rPr>
          <w:lang w:val="es-AR"/>
        </w:rPr>
        <w:t>Perfecto. Ahora recomiendo crear una carpeta ahí adentro con el número y nombre de versión de</w:t>
      </w:r>
      <w:r w:rsidR="008E30A0">
        <w:rPr>
          <w:lang w:val="es-AR"/>
        </w:rPr>
        <w:t xml:space="preserve"> nuestro programa, ejemplo: “2.5</w:t>
      </w:r>
      <w:r>
        <w:rPr>
          <w:lang w:val="es-AR"/>
        </w:rPr>
        <w:t xml:space="preserve"> </w:t>
      </w:r>
      <w:proofErr w:type="spellStart"/>
      <w:r w:rsidR="008E30A0">
        <w:rPr>
          <w:lang w:val="es-AR"/>
        </w:rPr>
        <w:t>Arabesque</w:t>
      </w:r>
      <w:proofErr w:type="spellEnd"/>
      <w:r>
        <w:rPr>
          <w:lang w:val="es-AR"/>
        </w:rPr>
        <w:t xml:space="preserve">”. </w:t>
      </w:r>
    </w:p>
    <w:p w:rsidR="00473174" w:rsidRPr="008568E6" w:rsidRDefault="00473174" w:rsidP="00F01D59">
      <w:pPr>
        <w:rPr>
          <w:i/>
          <w:lang w:val="es-AR"/>
        </w:rPr>
      </w:pPr>
      <w:r w:rsidRPr="008568E6">
        <w:rPr>
          <w:i/>
          <w:lang w:val="es-AR"/>
        </w:rPr>
        <w:tab/>
        <w:t>¿Por qué carpetas con el identificador de la versión de programa?</w:t>
      </w:r>
    </w:p>
    <w:p w:rsidR="00C027C8" w:rsidRPr="008568E6" w:rsidRDefault="00C027C8" w:rsidP="00E167E2">
      <w:pPr>
        <w:ind w:left="720"/>
        <w:rPr>
          <w:i/>
          <w:lang w:val="es-AR"/>
        </w:rPr>
      </w:pPr>
      <w:r w:rsidRPr="008568E6">
        <w:rPr>
          <w:i/>
          <w:lang w:val="es-AR"/>
        </w:rPr>
        <w:t>Esto lo haremos para discriminar con qué versiones de la aplicación nuestra b</w:t>
      </w:r>
      <w:r w:rsidR="00473174" w:rsidRPr="008568E6">
        <w:rPr>
          <w:i/>
          <w:lang w:val="es-AR"/>
        </w:rPr>
        <w:t>ase de datos era cien por ciento compatible</w:t>
      </w:r>
      <w:r w:rsidRPr="008568E6">
        <w:rPr>
          <w:i/>
          <w:lang w:val="es-AR"/>
        </w:rPr>
        <w:t xml:space="preserve">. Siempre se intentará mantener la compatibilidad, pero a veces cuando se requiere hacer un cambio importante a fin de mejorar el programa, se hace imposible evitar la incompatibilidad. </w:t>
      </w:r>
      <w:r w:rsidR="00473174" w:rsidRPr="008568E6">
        <w:rPr>
          <w:i/>
          <w:lang w:val="es-AR"/>
        </w:rPr>
        <w:t>Po</w:t>
      </w:r>
      <w:r w:rsidR="003351F2">
        <w:rPr>
          <w:i/>
          <w:lang w:val="es-AR"/>
        </w:rPr>
        <w:t>r ejemplo, para la versión 2.0</w:t>
      </w:r>
      <w:r w:rsidR="00473174" w:rsidRPr="008568E6">
        <w:rPr>
          <w:i/>
          <w:lang w:val="es-AR"/>
        </w:rPr>
        <w:t xml:space="preserve"> de </w:t>
      </w:r>
      <w:r w:rsidR="000A3E58">
        <w:rPr>
          <w:i/>
          <w:lang w:val="es-AR"/>
        </w:rPr>
        <w:t>este sistema</w:t>
      </w:r>
      <w:r w:rsidR="00473174" w:rsidRPr="008568E6">
        <w:rPr>
          <w:i/>
          <w:lang w:val="es-AR"/>
        </w:rPr>
        <w:t xml:space="preserve"> se </w:t>
      </w:r>
      <w:r w:rsidR="000A3E58">
        <w:rPr>
          <w:i/>
          <w:lang w:val="es-AR"/>
        </w:rPr>
        <w:t>había proyectado</w:t>
      </w:r>
      <w:r w:rsidR="00473174" w:rsidRPr="008568E6">
        <w:rPr>
          <w:i/>
          <w:lang w:val="es-AR"/>
        </w:rPr>
        <w:t xml:space="preserve"> un cambio importante sobre el sistema de guardado de alumnos</w:t>
      </w:r>
      <w:r w:rsidR="003351F2">
        <w:rPr>
          <w:i/>
          <w:lang w:val="es-AR"/>
        </w:rPr>
        <w:t>, que alteró</w:t>
      </w:r>
      <w:r w:rsidR="008568E6" w:rsidRPr="008568E6">
        <w:rPr>
          <w:i/>
          <w:lang w:val="es-AR"/>
        </w:rPr>
        <w:t xml:space="preserve"> la estructura de tablas de la base</w:t>
      </w:r>
      <w:r w:rsidR="00473174" w:rsidRPr="008568E6">
        <w:rPr>
          <w:i/>
          <w:lang w:val="es-AR"/>
        </w:rPr>
        <w:t xml:space="preserve">. Esto </w:t>
      </w:r>
      <w:r w:rsidR="003351F2">
        <w:rPr>
          <w:i/>
          <w:lang w:val="es-AR"/>
        </w:rPr>
        <w:t>hizo</w:t>
      </w:r>
      <w:r w:rsidR="00473174" w:rsidRPr="008568E6">
        <w:rPr>
          <w:i/>
          <w:lang w:val="es-AR"/>
        </w:rPr>
        <w:t xml:space="preserve"> que una base de datos usada en la versión 1.2 sea incompatible</w:t>
      </w:r>
      <w:r w:rsidR="003351F2">
        <w:rPr>
          <w:i/>
          <w:lang w:val="es-AR"/>
        </w:rPr>
        <w:t xml:space="preserve"> con la versión 2.0</w:t>
      </w:r>
      <w:r w:rsidR="00473174" w:rsidRPr="008568E6">
        <w:rPr>
          <w:i/>
          <w:lang w:val="es-AR"/>
        </w:rPr>
        <w:t xml:space="preserve">. </w:t>
      </w:r>
    </w:p>
    <w:p w:rsidR="00C027C8" w:rsidRDefault="00C027C8" w:rsidP="00F01D59">
      <w:pPr>
        <w:rPr>
          <w:lang w:val="es-AR"/>
        </w:rPr>
      </w:pPr>
      <w:r>
        <w:rPr>
          <w:lang w:val="es-AR"/>
        </w:rPr>
        <w:t>Genial. Allí adentro vas a ir colocando regularmente el archivo de base de datos de tu programa (el “</w:t>
      </w:r>
      <w:proofErr w:type="spellStart"/>
      <w:r>
        <w:rPr>
          <w:lang w:val="es-AR"/>
        </w:rPr>
        <w:t>ClassManagementDataBase</w:t>
      </w:r>
      <w:proofErr w:type="spellEnd"/>
      <w:r>
        <w:rPr>
          <w:lang w:val="es-AR"/>
        </w:rPr>
        <w:t>”), haciendo clic en “NUEVO” y luego en “Subir archivo”.</w:t>
      </w:r>
      <w:r w:rsidR="00452019">
        <w:rPr>
          <w:lang w:val="es-AR"/>
        </w:rPr>
        <w:t xml:space="preserve"> </w:t>
      </w:r>
    </w:p>
    <w:p w:rsidR="00452019" w:rsidRDefault="00452019" w:rsidP="00F01D59">
      <w:pPr>
        <w:rPr>
          <w:lang w:val="es-AR"/>
        </w:rPr>
      </w:pPr>
      <w:r>
        <w:rPr>
          <w:lang w:val="es-AR"/>
        </w:rPr>
        <w:t>Combinar el uso del pendrive con Google Drive sería excelente. Por ejemplo, al término de cada día, te copias en tu pendrive el archivo de la base de datos y al término de cada semana, subís a Google Drive una nueva copia de la base.</w:t>
      </w:r>
    </w:p>
    <w:p w:rsidR="006E74A8" w:rsidRDefault="00CE1173" w:rsidP="00F01D59">
      <w:pPr>
        <w:rPr>
          <w:lang w:val="es-AR"/>
        </w:rPr>
      </w:pPr>
      <w:r>
        <w:rPr>
          <w:lang w:val="es-AR"/>
        </w:rPr>
        <w:t xml:space="preserve">Si le pasa “algo malo” a tu computadora, </w:t>
      </w:r>
      <w:proofErr w:type="spellStart"/>
      <w:r>
        <w:rPr>
          <w:lang w:val="es-AR"/>
        </w:rPr>
        <w:t>tenés</w:t>
      </w:r>
      <w:proofErr w:type="spellEnd"/>
      <w:r>
        <w:rPr>
          <w:lang w:val="es-AR"/>
        </w:rPr>
        <w:t xml:space="preserve"> el pendrive. Si le pasa algo a tu pendrive, </w:t>
      </w:r>
      <w:proofErr w:type="spellStart"/>
      <w:r>
        <w:rPr>
          <w:lang w:val="es-AR"/>
        </w:rPr>
        <w:t>tenés</w:t>
      </w:r>
      <w:proofErr w:type="spellEnd"/>
      <w:r>
        <w:rPr>
          <w:lang w:val="es-AR"/>
        </w:rPr>
        <w:t xml:space="preserve"> la computadora.</w:t>
      </w:r>
    </w:p>
    <w:p w:rsidR="00CE1173" w:rsidRDefault="00CE1173" w:rsidP="00F01D59">
      <w:pPr>
        <w:rPr>
          <w:lang w:val="es-AR"/>
        </w:rPr>
      </w:pPr>
      <w:r>
        <w:rPr>
          <w:lang w:val="es-AR"/>
        </w:rPr>
        <w:t xml:space="preserve">Con la modalidad de </w:t>
      </w:r>
      <w:proofErr w:type="spellStart"/>
      <w:r>
        <w:rPr>
          <w:lang w:val="es-AR"/>
        </w:rPr>
        <w:t>BackUp</w:t>
      </w:r>
      <w:proofErr w:type="spellEnd"/>
      <w:r>
        <w:rPr>
          <w:lang w:val="es-AR"/>
        </w:rPr>
        <w:t xml:space="preserve"> que describí recién, únicamente recurrirías a Google Drive para un caso extremo, donde por alguna razón, tanto la información almacenada en tu computadora como en el pendrive se encontrara inaccesible. </w:t>
      </w:r>
    </w:p>
    <w:p w:rsidR="00CE1173" w:rsidRDefault="00CE1173" w:rsidP="00F01D59">
      <w:pPr>
        <w:rPr>
          <w:lang w:val="es-AR"/>
        </w:rPr>
      </w:pPr>
      <w:r>
        <w:rPr>
          <w:lang w:val="es-AR"/>
        </w:rPr>
        <w:lastRenderedPageBreak/>
        <w:t xml:space="preserve">Por supuesto, cada uno define a su lógica y criterio la frecuencia de </w:t>
      </w:r>
      <w:proofErr w:type="spellStart"/>
      <w:r>
        <w:rPr>
          <w:lang w:val="es-AR"/>
        </w:rPr>
        <w:t>BackUp</w:t>
      </w:r>
      <w:proofErr w:type="spellEnd"/>
      <w:r>
        <w:rPr>
          <w:lang w:val="es-AR"/>
        </w:rPr>
        <w:t>, dependiendo del volumen de información cargado cada</w:t>
      </w:r>
      <w:r w:rsidR="00E167E2">
        <w:rPr>
          <w:lang w:val="es-AR"/>
        </w:rPr>
        <w:t xml:space="preserve"> día y la importancia del mismo pero es importante que quede en claro que es tu responsabilidad como usuario del sistema hacerlo.</w:t>
      </w:r>
    </w:p>
    <w:p w:rsidR="00E167E2" w:rsidRDefault="00E167E2" w:rsidP="00F01D59">
      <w:pPr>
        <w:rPr>
          <w:lang w:val="es-AR"/>
        </w:rPr>
      </w:pPr>
    </w:p>
    <w:p w:rsidR="00CE1173" w:rsidRDefault="00CE1173" w:rsidP="00CE1173">
      <w:pPr>
        <w:pStyle w:val="Ttulo3"/>
        <w:rPr>
          <w:lang w:val="es-AR"/>
        </w:rPr>
      </w:pPr>
      <w:r>
        <w:rPr>
          <w:lang w:val="es-AR"/>
        </w:rPr>
        <w:t>Para cerrar</w:t>
      </w:r>
    </w:p>
    <w:p w:rsidR="00A41761" w:rsidRDefault="00A41761" w:rsidP="00CE1173">
      <w:pPr>
        <w:rPr>
          <w:lang w:val="es-AR"/>
        </w:rPr>
      </w:pPr>
      <w:r>
        <w:rPr>
          <w:lang w:val="es-AR"/>
        </w:rPr>
        <w:t>Como desarrollador de esta aplicación gratuita, no me hago responsable de cualquier pérdida de datos o daños de cualquier otra naturaleza que el sistema pueda llegar a ocasionar, ni doy ningún tipo de garantías. Así que esto es un “úsalo bajo tu propio riesgo”. ¡El que avisa no traiciona!</w:t>
      </w:r>
    </w:p>
    <w:p w:rsidR="00CE1173" w:rsidRDefault="00CE1173" w:rsidP="00CE1173">
      <w:pPr>
        <w:rPr>
          <w:lang w:val="es-AR"/>
        </w:rPr>
      </w:pPr>
      <w:r>
        <w:rPr>
          <w:lang w:val="es-AR"/>
        </w:rPr>
        <w:t xml:space="preserve">Espero que este documento te haya servido. Cualquier duda, comentario o sugerencia, contáctame. Ahora, ¡a disfrutar del programa se ha dicho!  </w:t>
      </w:r>
    </w:p>
    <w:p w:rsidR="00071A5B" w:rsidRPr="00071A5B" w:rsidRDefault="001611CA" w:rsidP="00071A5B">
      <w:pPr>
        <w:rPr>
          <w:lang w:val="es-AR"/>
        </w:rPr>
      </w:pPr>
      <w:r w:rsidRPr="00F415FE">
        <w:rPr>
          <w:lang w:val="es-AR"/>
        </w:rPr>
        <w:t xml:space="preserve">Blog: </w:t>
      </w:r>
      <w:hyperlink r:id="rId16" w:history="1">
        <w:r w:rsidR="004732BA" w:rsidRPr="008E251B">
          <w:rPr>
            <w:rStyle w:val="Hipervnculo"/>
            <w:lang w:val="es-AR"/>
          </w:rPr>
          <w:t>www.GestorIslasMalvinas.blogspot.com</w:t>
        </w:r>
      </w:hyperlink>
    </w:p>
    <w:p w:rsidR="00F415FE" w:rsidRDefault="00C326D3" w:rsidP="00071A5B">
      <w:r w:rsidRPr="00F415FE">
        <w:t xml:space="preserve">Mail: </w:t>
      </w:r>
      <w:hyperlink r:id="rId17" w:history="1">
        <w:r w:rsidRPr="00F415FE">
          <w:rPr>
            <w:rStyle w:val="Hipervnculo"/>
          </w:rPr>
          <w:t>GestorIslasMalvinas@gmail.com</w:t>
        </w:r>
      </w:hyperlink>
    </w:p>
    <w:p w:rsidR="00071A5B" w:rsidRPr="00071A5B" w:rsidRDefault="00071A5B" w:rsidP="00071A5B">
      <w:r w:rsidRPr="00071A5B">
        <w:t>Javier Vescio</w:t>
      </w:r>
    </w:p>
    <w:p w:rsidR="00CE1173" w:rsidRPr="00537D90" w:rsidRDefault="00CE1173" w:rsidP="00CE1173"/>
    <w:sectPr w:rsidR="00CE1173" w:rsidRPr="00537D90">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3EB" w:rsidRDefault="007473EB">
      <w:pPr>
        <w:spacing w:after="0" w:line="240" w:lineRule="auto"/>
      </w:pPr>
      <w:r>
        <w:separator/>
      </w:r>
    </w:p>
  </w:endnote>
  <w:endnote w:type="continuationSeparator" w:id="0">
    <w:p w:rsidR="007473EB" w:rsidRDefault="00747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3EB" w:rsidRDefault="007473EB">
      <w:pPr>
        <w:spacing w:after="0" w:line="240" w:lineRule="auto"/>
      </w:pPr>
      <w:r>
        <w:separator/>
      </w:r>
    </w:p>
  </w:footnote>
  <w:footnote w:type="continuationSeparator" w:id="0">
    <w:p w:rsidR="007473EB" w:rsidRDefault="007473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840" w:rsidRDefault="00F415FE" w:rsidP="008F10BE">
    <w:pPr>
      <w:pStyle w:val="Encabezado"/>
      <w:ind w:left="2781" w:firstLine="4419"/>
    </w:pPr>
    <w:proofErr w:type="spellStart"/>
    <w:r>
      <w:t>Septiembre</w:t>
    </w:r>
    <w:proofErr w:type="spellEnd"/>
    <w:r w:rsidR="008F10BE">
      <w:t xml:space="preserve"> 2016</w:t>
    </w:r>
  </w:p>
  <w:p w:rsidR="003E2840" w:rsidRDefault="003E284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9630E"/>
    <w:multiLevelType w:val="hybridMultilevel"/>
    <w:tmpl w:val="CFE06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readOnly"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704"/>
    <w:rsid w:val="00071A5B"/>
    <w:rsid w:val="0008547E"/>
    <w:rsid w:val="0008617C"/>
    <w:rsid w:val="000A3E58"/>
    <w:rsid w:val="000B7BA2"/>
    <w:rsid w:val="00157C82"/>
    <w:rsid w:val="001611CA"/>
    <w:rsid w:val="00181316"/>
    <w:rsid w:val="001D261F"/>
    <w:rsid w:val="001E6F56"/>
    <w:rsid w:val="00216472"/>
    <w:rsid w:val="00223F32"/>
    <w:rsid w:val="00244477"/>
    <w:rsid w:val="00293DB9"/>
    <w:rsid w:val="00296BB1"/>
    <w:rsid w:val="002F2112"/>
    <w:rsid w:val="003351F2"/>
    <w:rsid w:val="00337D8C"/>
    <w:rsid w:val="003541FE"/>
    <w:rsid w:val="003E2840"/>
    <w:rsid w:val="00452019"/>
    <w:rsid w:val="00452B67"/>
    <w:rsid w:val="00457CDF"/>
    <w:rsid w:val="00473174"/>
    <w:rsid w:val="004732BA"/>
    <w:rsid w:val="004A16D3"/>
    <w:rsid w:val="004B2D9D"/>
    <w:rsid w:val="004C58AB"/>
    <w:rsid w:val="004E40FD"/>
    <w:rsid w:val="00502C64"/>
    <w:rsid w:val="00513F6A"/>
    <w:rsid w:val="00537D90"/>
    <w:rsid w:val="005402B4"/>
    <w:rsid w:val="005A7EFA"/>
    <w:rsid w:val="005E4AD8"/>
    <w:rsid w:val="00632DEF"/>
    <w:rsid w:val="00646783"/>
    <w:rsid w:val="006762B3"/>
    <w:rsid w:val="006D57E6"/>
    <w:rsid w:val="006E74A8"/>
    <w:rsid w:val="007473EB"/>
    <w:rsid w:val="0077353A"/>
    <w:rsid w:val="00796C06"/>
    <w:rsid w:val="007A1366"/>
    <w:rsid w:val="00847655"/>
    <w:rsid w:val="00847BBF"/>
    <w:rsid w:val="008568E6"/>
    <w:rsid w:val="00896704"/>
    <w:rsid w:val="008E2BBF"/>
    <w:rsid w:val="008E30A0"/>
    <w:rsid w:val="008F10BE"/>
    <w:rsid w:val="0096202E"/>
    <w:rsid w:val="009A5C3C"/>
    <w:rsid w:val="009B77B9"/>
    <w:rsid w:val="009D5FFD"/>
    <w:rsid w:val="009E3B9E"/>
    <w:rsid w:val="009E771C"/>
    <w:rsid w:val="00A2585A"/>
    <w:rsid w:val="00A41761"/>
    <w:rsid w:val="00A97B35"/>
    <w:rsid w:val="00AE432D"/>
    <w:rsid w:val="00B3581E"/>
    <w:rsid w:val="00B52DD9"/>
    <w:rsid w:val="00B722C4"/>
    <w:rsid w:val="00BA6F5D"/>
    <w:rsid w:val="00BB1DCD"/>
    <w:rsid w:val="00BB3FD6"/>
    <w:rsid w:val="00C027C8"/>
    <w:rsid w:val="00C165A2"/>
    <w:rsid w:val="00C326D3"/>
    <w:rsid w:val="00C565CB"/>
    <w:rsid w:val="00C605AA"/>
    <w:rsid w:val="00C868A1"/>
    <w:rsid w:val="00CD2F27"/>
    <w:rsid w:val="00CE1173"/>
    <w:rsid w:val="00D17F9B"/>
    <w:rsid w:val="00D529AB"/>
    <w:rsid w:val="00D7245A"/>
    <w:rsid w:val="00DD6FA7"/>
    <w:rsid w:val="00E10227"/>
    <w:rsid w:val="00E167E2"/>
    <w:rsid w:val="00E67A43"/>
    <w:rsid w:val="00F01D59"/>
    <w:rsid w:val="00F415FE"/>
    <w:rsid w:val="00F76F8C"/>
    <w:rsid w:val="00FB7C67"/>
    <w:rsid w:val="00FC26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CEB1D7-B137-43ED-96F9-3F98C4F6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iPriority w:val="99"/>
    <w:unhideWhenUsed/>
    <w:rsid w:val="003E2840"/>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3E2840"/>
  </w:style>
  <w:style w:type="paragraph" w:styleId="Piedepgina">
    <w:name w:val="footer"/>
    <w:basedOn w:val="Normal"/>
    <w:link w:val="PiedepginaCar"/>
    <w:uiPriority w:val="99"/>
    <w:unhideWhenUsed/>
    <w:rsid w:val="003E2840"/>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3E2840"/>
  </w:style>
  <w:style w:type="character" w:styleId="Hipervnculo">
    <w:name w:val="Hyperlink"/>
    <w:basedOn w:val="Fuentedeprrafopredeter"/>
    <w:uiPriority w:val="99"/>
    <w:unhideWhenUsed/>
    <w:rsid w:val="00071A5B"/>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7142">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28248117">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00428128">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GestorIslasMalvinas@gmail.com" TargetMode="External"/><Relationship Id="rId2" Type="http://schemas.openxmlformats.org/officeDocument/2006/relationships/customXml" Target="../customXml/item2.xml"/><Relationship Id="rId16" Type="http://schemas.openxmlformats.org/officeDocument/2006/relationships/hyperlink" Target="http://www.GestorIslasMalvinas.blogspo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_\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FD6E7F8-E7EA-4598-80AC-AF1494D4B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99</TotalTime>
  <Pages>5</Pages>
  <Words>1267</Words>
  <Characters>6973</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Vescio</dc:creator>
  <cp:keywords/>
  <cp:lastModifiedBy>Javier Vescio</cp:lastModifiedBy>
  <cp:revision>24</cp:revision>
  <dcterms:created xsi:type="dcterms:W3CDTF">2016-01-11T22:12:00Z</dcterms:created>
  <dcterms:modified xsi:type="dcterms:W3CDTF">2016-09-03T04:44:00Z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